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169C9" w14:textId="77777777" w:rsidR="00E00C2B" w:rsidRPr="00E00C2B" w:rsidRDefault="00E00C2B" w:rsidP="00E00C2B">
      <w:r w:rsidRPr="00E00C2B">
        <w:t>ZipZap - Complete Project Analysis</w:t>
      </w:r>
    </w:p>
    <w:p w14:paraId="1833ED9C" w14:textId="77777777" w:rsidR="00E00C2B" w:rsidRPr="00E00C2B" w:rsidRDefault="00E00C2B" w:rsidP="00E00C2B">
      <w:r w:rsidRPr="00E00C2B">
        <w:rPr>
          <w:rFonts w:ascii="Segoe UI Emoji" w:hAnsi="Segoe UI Emoji" w:cs="Segoe UI Emoji"/>
        </w:rPr>
        <w:t>🎯</w:t>
      </w:r>
      <w:r w:rsidRPr="00E00C2B">
        <w:t xml:space="preserve"> Project Overview</w:t>
      </w:r>
    </w:p>
    <w:p w14:paraId="1B2F3CE3" w14:textId="77777777" w:rsidR="00E00C2B" w:rsidRPr="00E00C2B" w:rsidRDefault="00E00C2B" w:rsidP="00E00C2B">
      <w:r w:rsidRPr="00E00C2B">
        <w:t>ZipZap is a multi-interface, real-time e-commerce platform designed for ultra-fast delivery logistics. It's essentially a "dark store" model delivery app (similar to Dunzo, Swiggy Instamart, or Zepto) with three distinct user interfaces serving different stakeholders in the delivery ecosystem.</w:t>
      </w:r>
    </w:p>
    <w:p w14:paraId="7E3F8151" w14:textId="77777777" w:rsidR="00E00C2B" w:rsidRPr="00E00C2B" w:rsidRDefault="00E00C2B" w:rsidP="00E00C2B">
      <w:r w:rsidRPr="00E00C2B">
        <w:pict w14:anchorId="2CBC48B5">
          <v:rect id="_x0000_i1157" style="width:0;height:0" o:hralign="center" o:hrstd="t" o:hr="t" fillcolor="#a0a0a0" stroked="f"/>
        </w:pict>
      </w:r>
    </w:p>
    <w:p w14:paraId="6550EABF" w14:textId="77777777" w:rsidR="00E00C2B" w:rsidRPr="00E00C2B" w:rsidRDefault="00E00C2B" w:rsidP="00E00C2B">
      <w:r w:rsidRPr="00E00C2B">
        <w:rPr>
          <w:rFonts w:ascii="Segoe UI Emoji" w:hAnsi="Segoe UI Emoji" w:cs="Segoe UI Emoji"/>
        </w:rPr>
        <w:t>🏗️</w:t>
      </w:r>
      <w:r w:rsidRPr="00E00C2B">
        <w:t xml:space="preserve"> High-Level Architecture &amp; Design Considerations</w:t>
      </w:r>
    </w:p>
    <w:p w14:paraId="6C4A97FF" w14:textId="77777777" w:rsidR="00E00C2B" w:rsidRPr="00E00C2B" w:rsidRDefault="00E00C2B" w:rsidP="00E00C2B">
      <w:r w:rsidRPr="00E00C2B">
        <w:t>1. Multi-Interface Architecture</w:t>
      </w:r>
    </w:p>
    <w:p w14:paraId="04B60016" w14:textId="77777777" w:rsidR="00E00C2B" w:rsidRPr="00E00C2B" w:rsidRDefault="00E00C2B" w:rsidP="00E00C2B">
      <w:r w:rsidRPr="00E00C2B">
        <w:t>The application employs a single codebase, multi-interface pattern:</w:t>
      </w:r>
    </w:p>
    <w:p w14:paraId="552DF594" w14:textId="77777777" w:rsidR="00E00C2B" w:rsidRPr="00E00C2B" w:rsidRDefault="00E00C2B" w:rsidP="00E00C2B">
      <w:pPr>
        <w:numPr>
          <w:ilvl w:val="0"/>
          <w:numId w:val="1"/>
        </w:numPr>
      </w:pPr>
      <w:r w:rsidRPr="00E00C2B">
        <w:t>Customer Interface: Product browsing, ordering, and tracking</w:t>
      </w:r>
    </w:p>
    <w:p w14:paraId="5F330156" w14:textId="77777777" w:rsidR="00E00C2B" w:rsidRPr="00E00C2B" w:rsidRDefault="00E00C2B" w:rsidP="00E00C2B">
      <w:pPr>
        <w:numPr>
          <w:ilvl w:val="0"/>
          <w:numId w:val="1"/>
        </w:numPr>
      </w:pPr>
      <w:r w:rsidRPr="00E00C2B">
        <w:t>Store Interface: Inventory management, order fulfillment</w:t>
      </w:r>
    </w:p>
    <w:p w14:paraId="42C72086" w14:textId="77777777" w:rsidR="00E00C2B" w:rsidRPr="00E00C2B" w:rsidRDefault="00E00C2B" w:rsidP="00E00C2B">
      <w:pPr>
        <w:numPr>
          <w:ilvl w:val="0"/>
          <w:numId w:val="1"/>
        </w:numPr>
      </w:pPr>
      <w:r w:rsidRPr="00E00C2B">
        <w:t>Delivery Executive Interface: Order pickup and delivery management</w:t>
      </w:r>
    </w:p>
    <w:p w14:paraId="6C379E2D" w14:textId="77777777" w:rsidR="00E00C2B" w:rsidRPr="00E00C2B" w:rsidRDefault="00E00C2B" w:rsidP="00E00C2B">
      <w:r w:rsidRPr="00E00C2B">
        <w:t>2. Real-time Data Flow</w:t>
      </w:r>
    </w:p>
    <w:p w14:paraId="2CBC1AF6" w14:textId="77777777" w:rsidR="00E00C2B" w:rsidRPr="00E00C2B" w:rsidRDefault="00E00C2B" w:rsidP="00E00C2B">
      <w:r w:rsidRPr="00E00C2B">
        <w:t>graph TD</w:t>
      </w:r>
    </w:p>
    <w:p w14:paraId="47631786" w14:textId="77777777" w:rsidR="00E00C2B" w:rsidRPr="00E00C2B" w:rsidRDefault="00E00C2B" w:rsidP="00E00C2B">
      <w:r w:rsidRPr="00E00C2B">
        <w:t xml:space="preserve">    A[Customer Places Order] --&gt; B[Automatic Store Assignment]</w:t>
      </w:r>
    </w:p>
    <w:p w14:paraId="3F8A4672" w14:textId="77777777" w:rsidR="00E00C2B" w:rsidRPr="00E00C2B" w:rsidRDefault="00E00C2B" w:rsidP="00E00C2B">
      <w:r w:rsidRPr="00E00C2B">
        <w:t xml:space="preserve">    B --&gt; C[Store Receives Order]</w:t>
      </w:r>
    </w:p>
    <w:p w14:paraId="36BD6A4B" w14:textId="77777777" w:rsidR="00E00C2B" w:rsidRPr="00E00C2B" w:rsidRDefault="00E00C2B" w:rsidP="00E00C2B">
      <w:r w:rsidRPr="00E00C2B">
        <w:t xml:space="preserve">    C --&gt; D[Store Prepares Order]</w:t>
      </w:r>
    </w:p>
    <w:p w14:paraId="1BA381C9" w14:textId="77777777" w:rsidR="00E00C2B" w:rsidRPr="00E00C2B" w:rsidRDefault="00E00C2B" w:rsidP="00E00C2B">
      <w:r w:rsidRPr="00E00C2B">
        <w:t xml:space="preserve">    D --&gt; E[Auto-assign Delivery Executive]</w:t>
      </w:r>
    </w:p>
    <w:p w14:paraId="6AB6BAE2" w14:textId="77777777" w:rsidR="00E00C2B" w:rsidRPr="00E00C2B" w:rsidRDefault="00E00C2B" w:rsidP="00E00C2B">
      <w:r w:rsidRPr="00E00C2B">
        <w:t xml:space="preserve">    E --&gt; F[Delivery Executive Pickup]</w:t>
      </w:r>
    </w:p>
    <w:p w14:paraId="7F2C5926" w14:textId="77777777" w:rsidR="00E00C2B" w:rsidRPr="00E00C2B" w:rsidRDefault="00E00C2B" w:rsidP="00E00C2B">
      <w:r w:rsidRPr="00E00C2B">
        <w:t xml:space="preserve">    F --&gt; G[Real-time Tracking]</w:t>
      </w:r>
    </w:p>
    <w:p w14:paraId="6364F9F8" w14:textId="77777777" w:rsidR="00E00C2B" w:rsidRPr="00E00C2B" w:rsidRDefault="00E00C2B" w:rsidP="00E00C2B">
      <w:r w:rsidRPr="00E00C2B">
        <w:t xml:space="preserve">    G --&gt; H[Order Delivered]</w:t>
      </w:r>
    </w:p>
    <w:p w14:paraId="33D67FFA" w14:textId="77777777" w:rsidR="00E00C2B" w:rsidRPr="00E00C2B" w:rsidRDefault="00E00C2B" w:rsidP="00E00C2B">
      <w:r w:rsidRPr="00E00C2B">
        <w:t>3. Location-Based Intelligence</w:t>
      </w:r>
    </w:p>
    <w:p w14:paraId="46F86E57" w14:textId="77777777" w:rsidR="00E00C2B" w:rsidRPr="00E00C2B" w:rsidRDefault="00E00C2B" w:rsidP="00E00C2B">
      <w:pPr>
        <w:numPr>
          <w:ilvl w:val="0"/>
          <w:numId w:val="2"/>
        </w:numPr>
      </w:pPr>
      <w:r w:rsidRPr="00E00C2B">
        <w:t>Uses Haversine formula for distance calculations</w:t>
      </w:r>
    </w:p>
    <w:p w14:paraId="43ADD540" w14:textId="77777777" w:rsidR="00E00C2B" w:rsidRPr="00E00C2B" w:rsidRDefault="00E00C2B" w:rsidP="00E00C2B">
      <w:pPr>
        <w:numPr>
          <w:ilvl w:val="0"/>
          <w:numId w:val="2"/>
        </w:numPr>
      </w:pPr>
      <w:r w:rsidRPr="00E00C2B">
        <w:t>7km radius constraint for store assignment</w:t>
      </w:r>
    </w:p>
    <w:p w14:paraId="7EDAC353" w14:textId="77777777" w:rsidR="00E00C2B" w:rsidRPr="00E00C2B" w:rsidRDefault="00E00C2B" w:rsidP="00E00C2B">
      <w:pPr>
        <w:numPr>
          <w:ilvl w:val="0"/>
          <w:numId w:val="2"/>
        </w:numPr>
      </w:pPr>
      <w:r w:rsidRPr="00E00C2B">
        <w:t>Geolocation-based delivery executive assignment</w:t>
      </w:r>
    </w:p>
    <w:p w14:paraId="29844782" w14:textId="77777777" w:rsidR="00E00C2B" w:rsidRPr="00E00C2B" w:rsidRDefault="00E00C2B" w:rsidP="00E00C2B">
      <w:pPr>
        <w:numPr>
          <w:ilvl w:val="0"/>
          <w:numId w:val="2"/>
        </w:numPr>
      </w:pPr>
      <w:r w:rsidRPr="00E00C2B">
        <w:t>Real-time GPS tracking throughout the delivery process</w:t>
      </w:r>
    </w:p>
    <w:p w14:paraId="52B7FF8C" w14:textId="77777777" w:rsidR="00E00C2B" w:rsidRPr="00E00C2B" w:rsidRDefault="00E00C2B" w:rsidP="00E00C2B">
      <w:r w:rsidRPr="00E00C2B">
        <w:pict w14:anchorId="4E3E0CC3">
          <v:rect id="_x0000_i1158" style="width:0;height:0" o:hralign="center" o:hrstd="t" o:hr="t" fillcolor="#a0a0a0" stroked="f"/>
        </w:pict>
      </w:r>
    </w:p>
    <w:p w14:paraId="77D375F9" w14:textId="77777777" w:rsidR="00E00C2B" w:rsidRPr="00E00C2B" w:rsidRDefault="00E00C2B" w:rsidP="00E00C2B">
      <w:r w:rsidRPr="00E00C2B">
        <w:rPr>
          <w:rFonts w:ascii="Segoe UI Emoji" w:hAnsi="Segoe UI Emoji" w:cs="Segoe UI Emoji"/>
        </w:rPr>
        <w:t>🛠️</w:t>
      </w:r>
      <w:r w:rsidRPr="00E00C2B">
        <w:t xml:space="preserve"> Technical Stack &amp; Components</w:t>
      </w:r>
    </w:p>
    <w:p w14:paraId="0661C2AD" w14:textId="77777777" w:rsidR="00E00C2B" w:rsidRPr="00E00C2B" w:rsidRDefault="00E00C2B" w:rsidP="00E00C2B">
      <w:r w:rsidRPr="00E00C2B">
        <w:lastRenderedPageBreak/>
        <w:t>Frontend Technologies</w:t>
      </w:r>
    </w:p>
    <w:p w14:paraId="6F762C01" w14:textId="77777777" w:rsidR="00E00C2B" w:rsidRPr="00E00C2B" w:rsidRDefault="00E00C2B" w:rsidP="00E00C2B">
      <w:pPr>
        <w:numPr>
          <w:ilvl w:val="0"/>
          <w:numId w:val="3"/>
        </w:numPr>
      </w:pPr>
      <w:r w:rsidRPr="00E00C2B">
        <w:t>React 18 with TypeScript for type safety</w:t>
      </w:r>
    </w:p>
    <w:p w14:paraId="2383154E" w14:textId="77777777" w:rsidR="00E00C2B" w:rsidRPr="00E00C2B" w:rsidRDefault="00E00C2B" w:rsidP="00E00C2B">
      <w:pPr>
        <w:numPr>
          <w:ilvl w:val="0"/>
          <w:numId w:val="3"/>
        </w:numPr>
      </w:pPr>
      <w:r w:rsidRPr="00E00C2B">
        <w:t>Vite for blazing-fast build tooling</w:t>
      </w:r>
    </w:p>
    <w:p w14:paraId="76D51D63" w14:textId="77777777" w:rsidR="00E00C2B" w:rsidRPr="00E00C2B" w:rsidRDefault="00E00C2B" w:rsidP="00E00C2B">
      <w:pPr>
        <w:numPr>
          <w:ilvl w:val="0"/>
          <w:numId w:val="3"/>
        </w:numPr>
      </w:pPr>
      <w:r w:rsidRPr="00E00C2B">
        <w:t>Tailwind CSS for utility-first styling</w:t>
      </w:r>
    </w:p>
    <w:p w14:paraId="68D546D0" w14:textId="77777777" w:rsidR="00E00C2B" w:rsidRPr="00E00C2B" w:rsidRDefault="00E00C2B" w:rsidP="00E00C2B">
      <w:pPr>
        <w:numPr>
          <w:ilvl w:val="0"/>
          <w:numId w:val="3"/>
        </w:numPr>
      </w:pPr>
      <w:r w:rsidRPr="00E00C2B">
        <w:t>Shadcn/UI for consistent, accessible components</w:t>
      </w:r>
    </w:p>
    <w:p w14:paraId="590A9079" w14:textId="77777777" w:rsidR="00E00C2B" w:rsidRPr="00E00C2B" w:rsidRDefault="00E00C2B" w:rsidP="00E00C2B">
      <w:pPr>
        <w:numPr>
          <w:ilvl w:val="0"/>
          <w:numId w:val="3"/>
        </w:numPr>
      </w:pPr>
      <w:r w:rsidRPr="00E00C2B">
        <w:t>React Router DOM for client-side routing</w:t>
      </w:r>
    </w:p>
    <w:p w14:paraId="055555EA" w14:textId="77777777" w:rsidR="00E00C2B" w:rsidRPr="00E00C2B" w:rsidRDefault="00E00C2B" w:rsidP="00E00C2B">
      <w:pPr>
        <w:numPr>
          <w:ilvl w:val="0"/>
          <w:numId w:val="3"/>
        </w:numPr>
      </w:pPr>
      <w:r w:rsidRPr="00E00C2B">
        <w:t>TanStack React Query for server state management</w:t>
      </w:r>
    </w:p>
    <w:p w14:paraId="35CDB153" w14:textId="77777777" w:rsidR="00E00C2B" w:rsidRPr="00E00C2B" w:rsidRDefault="00E00C2B" w:rsidP="00E00C2B">
      <w:r w:rsidRPr="00E00C2B">
        <w:t>Backend &amp; Database</w:t>
      </w:r>
    </w:p>
    <w:p w14:paraId="2F188349" w14:textId="77777777" w:rsidR="00E00C2B" w:rsidRPr="00E00C2B" w:rsidRDefault="00E00C2B" w:rsidP="00E00C2B">
      <w:pPr>
        <w:numPr>
          <w:ilvl w:val="0"/>
          <w:numId w:val="4"/>
        </w:numPr>
      </w:pPr>
      <w:r w:rsidRPr="00E00C2B">
        <w:t>Supabase (PostgreSQL + Real-time + Auth)</w:t>
      </w:r>
    </w:p>
    <w:p w14:paraId="5A7161F5" w14:textId="77777777" w:rsidR="00E00C2B" w:rsidRPr="00E00C2B" w:rsidRDefault="00E00C2B" w:rsidP="00E00C2B">
      <w:pPr>
        <w:numPr>
          <w:ilvl w:val="0"/>
          <w:numId w:val="4"/>
        </w:numPr>
      </w:pPr>
      <w:r w:rsidRPr="00E00C2B">
        <w:t>PostGIS extension for geospatial operations</w:t>
      </w:r>
    </w:p>
    <w:p w14:paraId="4AC7D70F" w14:textId="77777777" w:rsidR="00E00C2B" w:rsidRPr="00E00C2B" w:rsidRDefault="00E00C2B" w:rsidP="00E00C2B">
      <w:pPr>
        <w:numPr>
          <w:ilvl w:val="0"/>
          <w:numId w:val="4"/>
        </w:numPr>
      </w:pPr>
      <w:r w:rsidRPr="00E00C2B">
        <w:t>Row-Level Security (RLS) for data access control</w:t>
      </w:r>
    </w:p>
    <w:p w14:paraId="6F92393B" w14:textId="77777777" w:rsidR="00E00C2B" w:rsidRPr="00E00C2B" w:rsidRDefault="00E00C2B" w:rsidP="00E00C2B">
      <w:pPr>
        <w:numPr>
          <w:ilvl w:val="0"/>
          <w:numId w:val="4"/>
        </w:numPr>
      </w:pPr>
      <w:r w:rsidRPr="00E00C2B">
        <w:t>Real-time subscriptions for live updates</w:t>
      </w:r>
    </w:p>
    <w:p w14:paraId="57AA8405" w14:textId="77777777" w:rsidR="00E00C2B" w:rsidRPr="00E00C2B" w:rsidRDefault="00E00C2B" w:rsidP="00E00C2B">
      <w:r w:rsidRPr="00E00C2B">
        <w:pict w14:anchorId="3D7C79D8">
          <v:rect id="_x0000_i1159" style="width:0;height:0" o:hralign="center" o:hrstd="t" o:hr="t" fillcolor="#a0a0a0" stroked="f"/>
        </w:pict>
      </w:r>
    </w:p>
    <w:p w14:paraId="439789C2" w14:textId="77777777" w:rsidR="00E00C2B" w:rsidRPr="00E00C2B" w:rsidRDefault="00E00C2B" w:rsidP="00E00C2B">
      <w:r w:rsidRPr="00E00C2B">
        <w:rPr>
          <w:rFonts w:ascii="Segoe UI Emoji" w:hAnsi="Segoe UI Emoji" w:cs="Segoe UI Emoji"/>
        </w:rPr>
        <w:t>🔧</w:t>
      </w:r>
      <w:r w:rsidRPr="00E00C2B">
        <w:t xml:space="preserve"> Detailed Component Analysis</w:t>
      </w:r>
    </w:p>
    <w:p w14:paraId="278CBE6E" w14:textId="77777777" w:rsidR="00E00C2B" w:rsidRPr="00E00C2B" w:rsidRDefault="00E00C2B" w:rsidP="00E00C2B">
      <w:r w:rsidRPr="00E00C2B">
        <w:t>1. Authentication System</w:t>
      </w:r>
    </w:p>
    <w:p w14:paraId="5D724B77" w14:textId="77777777" w:rsidR="00E00C2B" w:rsidRPr="00E00C2B" w:rsidRDefault="00E00C2B" w:rsidP="00E00C2B">
      <w:r w:rsidRPr="00E00C2B">
        <w:t>// Centralized auth through Supabase</w:t>
      </w:r>
    </w:p>
    <w:p w14:paraId="04C5F557" w14:textId="77777777" w:rsidR="00E00C2B" w:rsidRPr="00E00C2B" w:rsidRDefault="00E00C2B" w:rsidP="00E00C2B">
      <w:r w:rsidRPr="00E00C2B">
        <w:t>- Email/Password authentication</w:t>
      </w:r>
    </w:p>
    <w:p w14:paraId="3961CDAB" w14:textId="77777777" w:rsidR="00E00C2B" w:rsidRPr="00E00C2B" w:rsidRDefault="00E00C2B" w:rsidP="00E00C2B">
      <w:r w:rsidRPr="00E00C2B">
        <w:t>- User profiles with role-based access (customer/store/delivery)</w:t>
      </w:r>
    </w:p>
    <w:p w14:paraId="781BE266" w14:textId="77777777" w:rsidR="00E00C2B" w:rsidRPr="00E00C2B" w:rsidRDefault="00E00C2B" w:rsidP="00E00C2B">
      <w:r w:rsidRPr="00E00C2B">
        <w:t>- Session management across all interfaces</w:t>
      </w:r>
    </w:p>
    <w:p w14:paraId="60C9559E" w14:textId="77777777" w:rsidR="00E00C2B" w:rsidRPr="00E00C2B" w:rsidRDefault="00E00C2B" w:rsidP="00E00C2B">
      <w:r w:rsidRPr="00E00C2B">
        <w:t>- Auth state persistence</w:t>
      </w:r>
    </w:p>
    <w:p w14:paraId="26E68443" w14:textId="77777777" w:rsidR="00E00C2B" w:rsidRPr="00E00C2B" w:rsidRDefault="00E00C2B" w:rsidP="00E00C2B">
      <w:r w:rsidRPr="00E00C2B">
        <w:t>2. Cart Management (Context-based)</w:t>
      </w:r>
    </w:p>
    <w:p w14:paraId="746CCD76" w14:textId="77777777" w:rsidR="00E00C2B" w:rsidRPr="00E00C2B" w:rsidRDefault="00E00C2B" w:rsidP="00E00C2B">
      <w:r w:rsidRPr="00E00C2B">
        <w:t>// Global cart state with localStorage persistence</w:t>
      </w:r>
    </w:p>
    <w:p w14:paraId="0D1320E1" w14:textId="77777777" w:rsidR="00E00C2B" w:rsidRPr="00E00C2B" w:rsidRDefault="00E00C2B" w:rsidP="00E00C2B">
      <w:r w:rsidRPr="00E00C2B">
        <w:t>interface CartContextType {</w:t>
      </w:r>
    </w:p>
    <w:p w14:paraId="31E118B4" w14:textId="77777777" w:rsidR="00E00C2B" w:rsidRPr="00E00C2B" w:rsidRDefault="00E00C2B" w:rsidP="00E00C2B">
      <w:r w:rsidRPr="00E00C2B">
        <w:t xml:space="preserve">  cartItems: CartItem[];</w:t>
      </w:r>
    </w:p>
    <w:p w14:paraId="237D7760" w14:textId="77777777" w:rsidR="00E00C2B" w:rsidRPr="00E00C2B" w:rsidRDefault="00E00C2B" w:rsidP="00E00C2B">
      <w:r w:rsidRPr="00E00C2B">
        <w:t xml:space="preserve">  addToCart: (product: Product) =&gt; void;</w:t>
      </w:r>
    </w:p>
    <w:p w14:paraId="1F596A61" w14:textId="77777777" w:rsidR="00E00C2B" w:rsidRPr="00E00C2B" w:rsidRDefault="00E00C2B" w:rsidP="00E00C2B">
      <w:r w:rsidRPr="00E00C2B">
        <w:t xml:space="preserve">  updateQuantity: (productId: number, quantity: number) =&gt; void;</w:t>
      </w:r>
    </w:p>
    <w:p w14:paraId="4452D02C" w14:textId="77777777" w:rsidR="00E00C2B" w:rsidRPr="00E00C2B" w:rsidRDefault="00E00C2B" w:rsidP="00E00C2B">
      <w:r w:rsidRPr="00E00C2B">
        <w:t xml:space="preserve">  getTotalAmount: () =&gt; number;</w:t>
      </w:r>
    </w:p>
    <w:p w14:paraId="38090605" w14:textId="77777777" w:rsidR="00E00C2B" w:rsidRPr="00E00C2B" w:rsidRDefault="00E00C2B" w:rsidP="00E00C2B">
      <w:r w:rsidRPr="00E00C2B">
        <w:t xml:space="preserve">  // ... other cart operations</w:t>
      </w:r>
    </w:p>
    <w:p w14:paraId="4D38C615" w14:textId="77777777" w:rsidR="00E00C2B" w:rsidRPr="00E00C2B" w:rsidRDefault="00E00C2B" w:rsidP="00E00C2B">
      <w:r w:rsidRPr="00E00C2B">
        <w:lastRenderedPageBreak/>
        <w:t>}</w:t>
      </w:r>
    </w:p>
    <w:p w14:paraId="1613EC6C" w14:textId="77777777" w:rsidR="00E00C2B" w:rsidRPr="00E00C2B" w:rsidRDefault="00E00C2B" w:rsidP="00E00C2B">
      <w:r w:rsidRPr="00E00C2B">
        <w:t>3. Order Management Service</w:t>
      </w:r>
    </w:p>
    <w:p w14:paraId="1561A814" w14:textId="77777777" w:rsidR="00E00C2B" w:rsidRPr="00E00C2B" w:rsidRDefault="00E00C2B" w:rsidP="00E00C2B">
      <w:r w:rsidRPr="00E00C2B">
        <w:t>Core Intelligence Hub handling:</w:t>
      </w:r>
    </w:p>
    <w:p w14:paraId="5E79CD9F" w14:textId="77777777" w:rsidR="00E00C2B" w:rsidRPr="00E00C2B" w:rsidRDefault="00E00C2B" w:rsidP="00E00C2B">
      <w:pPr>
        <w:numPr>
          <w:ilvl w:val="0"/>
          <w:numId w:val="5"/>
        </w:numPr>
      </w:pPr>
      <w:r w:rsidRPr="00E00C2B">
        <w:t>Store Assignment Algorithm: Finds nearest active store within 7km</w:t>
      </w:r>
    </w:p>
    <w:p w14:paraId="01D23C1C" w14:textId="77777777" w:rsidR="00E00C2B" w:rsidRPr="00E00C2B" w:rsidRDefault="00E00C2B" w:rsidP="00E00C2B">
      <w:pPr>
        <w:numPr>
          <w:ilvl w:val="0"/>
          <w:numId w:val="5"/>
        </w:numPr>
      </w:pPr>
      <w:r w:rsidRPr="00E00C2B">
        <w:t>Delivery Executive Assignment: Assigns based on availability and proximity</w:t>
      </w:r>
    </w:p>
    <w:p w14:paraId="7958AE7F" w14:textId="77777777" w:rsidR="00E00C2B" w:rsidRPr="00E00C2B" w:rsidRDefault="00E00C2B" w:rsidP="00E00C2B">
      <w:pPr>
        <w:numPr>
          <w:ilvl w:val="0"/>
          <w:numId w:val="5"/>
        </w:numPr>
      </w:pPr>
      <w:r w:rsidRPr="00E00C2B">
        <w:t>Order Priority System: High-value orders get priority</w:t>
      </w:r>
    </w:p>
    <w:p w14:paraId="5A2B4469" w14:textId="77777777" w:rsidR="00E00C2B" w:rsidRPr="00E00C2B" w:rsidRDefault="00E00C2B" w:rsidP="00E00C2B">
      <w:pPr>
        <w:numPr>
          <w:ilvl w:val="0"/>
          <w:numId w:val="5"/>
        </w:numPr>
      </w:pPr>
      <w:r w:rsidRPr="00E00C2B">
        <w:t>Real-time Status Updates: WebSocket-based order tracking</w:t>
      </w:r>
    </w:p>
    <w:p w14:paraId="48EC4DE1" w14:textId="77777777" w:rsidR="00E00C2B" w:rsidRPr="00E00C2B" w:rsidRDefault="00E00C2B" w:rsidP="00E00C2B">
      <w:r w:rsidRPr="00E00C2B">
        <w:t>4. Product Catalog System</w:t>
      </w:r>
    </w:p>
    <w:p w14:paraId="2C74937F" w14:textId="77777777" w:rsidR="00E00C2B" w:rsidRPr="00E00C2B" w:rsidRDefault="00E00C2B" w:rsidP="00E00C2B">
      <w:pPr>
        <w:numPr>
          <w:ilvl w:val="0"/>
          <w:numId w:val="6"/>
        </w:numPr>
      </w:pPr>
      <w:r w:rsidRPr="00E00C2B">
        <w:t>6 Major Categories: Groceries, Pharmacy, Electronics, Beauty, Home &amp; Garden, Pet Supplies</w:t>
      </w:r>
    </w:p>
    <w:p w14:paraId="0F4B320D" w14:textId="77777777" w:rsidR="00E00C2B" w:rsidRPr="00E00C2B" w:rsidRDefault="00E00C2B" w:rsidP="00E00C2B">
      <w:pPr>
        <w:numPr>
          <w:ilvl w:val="0"/>
          <w:numId w:val="6"/>
        </w:numPr>
      </w:pPr>
      <w:r w:rsidRPr="00E00C2B">
        <w:t>500+ Products across categories</w:t>
      </w:r>
    </w:p>
    <w:p w14:paraId="52CBD811" w14:textId="77777777" w:rsidR="00E00C2B" w:rsidRPr="00E00C2B" w:rsidRDefault="00E00C2B" w:rsidP="00E00C2B">
      <w:pPr>
        <w:numPr>
          <w:ilvl w:val="0"/>
          <w:numId w:val="6"/>
        </w:numPr>
      </w:pPr>
      <w:r w:rsidRPr="00E00C2B">
        <w:t>Rich Product Data: Price, ratings, discounts, stock status</w:t>
      </w:r>
    </w:p>
    <w:p w14:paraId="712CD89E" w14:textId="77777777" w:rsidR="00E00C2B" w:rsidRPr="00E00C2B" w:rsidRDefault="00E00C2B" w:rsidP="00E00C2B">
      <w:pPr>
        <w:numPr>
          <w:ilvl w:val="0"/>
          <w:numId w:val="6"/>
        </w:numPr>
      </w:pPr>
      <w:r w:rsidRPr="00E00C2B">
        <w:t>Category-based Navigation: Dynamic routing for each category</w:t>
      </w:r>
    </w:p>
    <w:p w14:paraId="607F1A6F" w14:textId="77777777" w:rsidR="00E00C2B" w:rsidRPr="00E00C2B" w:rsidRDefault="00E00C2B" w:rsidP="00E00C2B">
      <w:r w:rsidRPr="00E00C2B">
        <w:pict w14:anchorId="6B5B279C">
          <v:rect id="_x0000_i1160" style="width:0;height:0" o:hralign="center" o:hrstd="t" o:hr="t" fillcolor="#a0a0a0" stroked="f"/>
        </w:pict>
      </w:r>
    </w:p>
    <w:p w14:paraId="07260A0A" w14:textId="77777777" w:rsidR="00E00C2B" w:rsidRPr="00E00C2B" w:rsidRDefault="00E00C2B" w:rsidP="00E00C2B">
      <w:r w:rsidRPr="00E00C2B">
        <w:rPr>
          <w:rFonts w:ascii="Segoe UI Emoji" w:hAnsi="Segoe UI Emoji" w:cs="Segoe UI Emoji"/>
        </w:rPr>
        <w:t>📱</w:t>
      </w:r>
      <w:r w:rsidRPr="00E00C2B">
        <w:t xml:space="preserve"> User Interface Breakdown</w:t>
      </w:r>
    </w:p>
    <w:p w14:paraId="595BE2D2" w14:textId="77777777" w:rsidR="00E00C2B" w:rsidRPr="00E00C2B" w:rsidRDefault="00E00C2B" w:rsidP="00E00C2B">
      <w:r w:rsidRPr="00E00C2B">
        <w:t>Customer Interface Components</w:t>
      </w:r>
    </w:p>
    <w:p w14:paraId="35196D2E" w14:textId="77777777" w:rsidR="00E00C2B" w:rsidRPr="00E00C2B" w:rsidRDefault="00E00C2B" w:rsidP="00E00C2B">
      <w:pPr>
        <w:numPr>
          <w:ilvl w:val="0"/>
          <w:numId w:val="7"/>
        </w:numPr>
      </w:pPr>
      <w:r w:rsidRPr="00E00C2B">
        <w:t>CustomerNavigation: Header with cart, location selector, auth</w:t>
      </w:r>
    </w:p>
    <w:p w14:paraId="2B7E3DDA" w14:textId="77777777" w:rsidR="00E00C2B" w:rsidRPr="00E00C2B" w:rsidRDefault="00E00C2B" w:rsidP="00E00C2B">
      <w:pPr>
        <w:numPr>
          <w:ilvl w:val="0"/>
          <w:numId w:val="7"/>
        </w:numPr>
      </w:pPr>
      <w:r w:rsidRPr="00E00C2B">
        <w:t>Hero Section: Main landing with quick actions</w:t>
      </w:r>
    </w:p>
    <w:p w14:paraId="25179A41" w14:textId="77777777" w:rsidR="00E00C2B" w:rsidRPr="00E00C2B" w:rsidRDefault="00E00C2B" w:rsidP="00E00C2B">
      <w:pPr>
        <w:numPr>
          <w:ilvl w:val="0"/>
          <w:numId w:val="7"/>
        </w:numPr>
      </w:pPr>
      <w:r w:rsidRPr="00E00C2B">
        <w:t>ProductCategories: Grid-based category selection</w:t>
      </w:r>
    </w:p>
    <w:p w14:paraId="15858316" w14:textId="77777777" w:rsidR="00E00C2B" w:rsidRPr="00E00C2B" w:rsidRDefault="00E00C2B" w:rsidP="00E00C2B">
      <w:pPr>
        <w:numPr>
          <w:ilvl w:val="0"/>
          <w:numId w:val="7"/>
        </w:numPr>
      </w:pPr>
      <w:r w:rsidRPr="00E00C2B">
        <w:t>Category Pages: Product listings with add-to-cart functionality</w:t>
      </w:r>
    </w:p>
    <w:p w14:paraId="3E02A3CE" w14:textId="77777777" w:rsidR="00E00C2B" w:rsidRPr="00E00C2B" w:rsidRDefault="00E00C2B" w:rsidP="00E00C2B">
      <w:pPr>
        <w:numPr>
          <w:ilvl w:val="0"/>
          <w:numId w:val="7"/>
        </w:numPr>
      </w:pPr>
      <w:r w:rsidRPr="00E00C2B">
        <w:t>Cart System: Review items, modify quantities</w:t>
      </w:r>
    </w:p>
    <w:p w14:paraId="0652F440" w14:textId="77777777" w:rsidR="00E00C2B" w:rsidRPr="00E00C2B" w:rsidRDefault="00E00C2B" w:rsidP="00E00C2B">
      <w:pPr>
        <w:numPr>
          <w:ilvl w:val="0"/>
          <w:numId w:val="7"/>
        </w:numPr>
      </w:pPr>
      <w:r w:rsidRPr="00E00C2B">
        <w:t>Payment Flow: Multiple payment methods (COD, UPI, Cards, NetBanking)</w:t>
      </w:r>
    </w:p>
    <w:p w14:paraId="3770E9A2" w14:textId="77777777" w:rsidR="00E00C2B" w:rsidRPr="00E00C2B" w:rsidRDefault="00E00C2B" w:rsidP="00E00C2B">
      <w:pPr>
        <w:numPr>
          <w:ilvl w:val="0"/>
          <w:numId w:val="7"/>
        </w:numPr>
      </w:pPr>
      <w:r w:rsidRPr="00E00C2B">
        <w:t>Order Tracking: Real-time delivery status updates</w:t>
      </w:r>
    </w:p>
    <w:p w14:paraId="01BFB00A" w14:textId="77777777" w:rsidR="00E00C2B" w:rsidRPr="00E00C2B" w:rsidRDefault="00E00C2B" w:rsidP="00E00C2B">
      <w:r w:rsidRPr="00E00C2B">
        <w:t>Store Interface Components</w:t>
      </w:r>
    </w:p>
    <w:p w14:paraId="31D12E59" w14:textId="77777777" w:rsidR="00E00C2B" w:rsidRPr="00E00C2B" w:rsidRDefault="00E00C2B" w:rsidP="00E00C2B">
      <w:pPr>
        <w:numPr>
          <w:ilvl w:val="0"/>
          <w:numId w:val="8"/>
        </w:numPr>
      </w:pPr>
      <w:r w:rsidRPr="00E00C2B">
        <w:t>StoreDashboard: Analytics and order overview</w:t>
      </w:r>
    </w:p>
    <w:p w14:paraId="40EBE773" w14:textId="77777777" w:rsidR="00E00C2B" w:rsidRPr="00E00C2B" w:rsidRDefault="00E00C2B" w:rsidP="00E00C2B">
      <w:pPr>
        <w:numPr>
          <w:ilvl w:val="0"/>
          <w:numId w:val="8"/>
        </w:numPr>
      </w:pPr>
      <w:r w:rsidRPr="00E00C2B">
        <w:t>StoreOrderManagement: Order queue with priority handling</w:t>
      </w:r>
    </w:p>
    <w:p w14:paraId="351AEC76" w14:textId="77777777" w:rsidR="00E00C2B" w:rsidRPr="00E00C2B" w:rsidRDefault="00E00C2B" w:rsidP="00E00C2B">
      <w:pPr>
        <w:numPr>
          <w:ilvl w:val="0"/>
          <w:numId w:val="8"/>
        </w:numPr>
      </w:pPr>
      <w:r w:rsidRPr="00E00C2B">
        <w:t>DeliveryMonitoring: Track delivery executives</w:t>
      </w:r>
    </w:p>
    <w:p w14:paraId="64EE41DB" w14:textId="77777777" w:rsidR="00E00C2B" w:rsidRPr="00E00C2B" w:rsidRDefault="00E00C2B" w:rsidP="00E00C2B">
      <w:pPr>
        <w:numPr>
          <w:ilvl w:val="0"/>
          <w:numId w:val="8"/>
        </w:numPr>
      </w:pPr>
      <w:r w:rsidRPr="00E00C2B">
        <w:t>Smart Inventory: Stock management (mentioned but not fully implemented)</w:t>
      </w:r>
    </w:p>
    <w:p w14:paraId="23616A58" w14:textId="77777777" w:rsidR="00E00C2B" w:rsidRPr="00E00C2B" w:rsidRDefault="00E00C2B" w:rsidP="00E00C2B">
      <w:r w:rsidRPr="00E00C2B">
        <w:lastRenderedPageBreak/>
        <w:t>Delivery Executive Interface</w:t>
      </w:r>
    </w:p>
    <w:p w14:paraId="6B396824" w14:textId="77777777" w:rsidR="00E00C2B" w:rsidRPr="00E00C2B" w:rsidRDefault="00E00C2B" w:rsidP="00E00C2B">
      <w:pPr>
        <w:numPr>
          <w:ilvl w:val="0"/>
          <w:numId w:val="9"/>
        </w:numPr>
      </w:pPr>
      <w:r w:rsidRPr="00E00C2B">
        <w:t>DeliveryDashboard: Assigned orders management</w:t>
      </w:r>
    </w:p>
    <w:p w14:paraId="145D136F" w14:textId="77777777" w:rsidR="00E00C2B" w:rsidRPr="00E00C2B" w:rsidRDefault="00E00C2B" w:rsidP="00E00C2B">
      <w:pPr>
        <w:numPr>
          <w:ilvl w:val="0"/>
          <w:numId w:val="9"/>
        </w:numPr>
      </w:pPr>
      <w:r w:rsidRPr="00E00C2B">
        <w:t>Order Actions: Mark as picked up, delivered</w:t>
      </w:r>
    </w:p>
    <w:p w14:paraId="51BF4198" w14:textId="77777777" w:rsidR="00E00C2B" w:rsidRPr="00E00C2B" w:rsidRDefault="00E00C2B" w:rsidP="00E00C2B">
      <w:pPr>
        <w:numPr>
          <w:ilvl w:val="0"/>
          <w:numId w:val="9"/>
        </w:numPr>
      </w:pPr>
      <w:r w:rsidRPr="00E00C2B">
        <w:t>Navigation Integration: Route planning to pickup/delivery locations</w:t>
      </w:r>
    </w:p>
    <w:p w14:paraId="31444DDE" w14:textId="77777777" w:rsidR="00E00C2B" w:rsidRPr="00E00C2B" w:rsidRDefault="00E00C2B" w:rsidP="00E00C2B">
      <w:pPr>
        <w:numPr>
          <w:ilvl w:val="0"/>
          <w:numId w:val="9"/>
        </w:numPr>
      </w:pPr>
      <w:r w:rsidRPr="00E00C2B">
        <w:t>Status Updates: Real-time availability management</w:t>
      </w:r>
    </w:p>
    <w:p w14:paraId="246C1BD6" w14:textId="77777777" w:rsidR="00E00C2B" w:rsidRPr="00E00C2B" w:rsidRDefault="00E00C2B" w:rsidP="00E00C2B">
      <w:r w:rsidRPr="00E00C2B">
        <w:pict w14:anchorId="230B8B34">
          <v:rect id="_x0000_i1161" style="width:0;height:0" o:hralign="center" o:hrstd="t" o:hr="t" fillcolor="#a0a0a0" stroked="f"/>
        </w:pict>
      </w:r>
    </w:p>
    <w:p w14:paraId="6274A094" w14:textId="77777777" w:rsidR="00E00C2B" w:rsidRPr="00E00C2B" w:rsidRDefault="00E00C2B" w:rsidP="00E00C2B">
      <w:r w:rsidRPr="00E00C2B">
        <w:rPr>
          <w:rFonts w:ascii="Segoe UI Emoji" w:hAnsi="Segoe UI Emoji" w:cs="Segoe UI Emoji"/>
        </w:rPr>
        <w:t>🗄️</w:t>
      </w:r>
      <w:r w:rsidRPr="00E00C2B">
        <w:t xml:space="preserve"> Database Schema &amp; Design</w:t>
      </w:r>
    </w:p>
    <w:p w14:paraId="2F4144AE" w14:textId="77777777" w:rsidR="00E00C2B" w:rsidRPr="00E00C2B" w:rsidRDefault="00E00C2B" w:rsidP="00E00C2B">
      <w:r w:rsidRPr="00E00C2B">
        <w:t>Core Tables</w:t>
      </w:r>
    </w:p>
    <w:p w14:paraId="75F484CD" w14:textId="77777777" w:rsidR="00E00C2B" w:rsidRPr="00E00C2B" w:rsidRDefault="00E00C2B" w:rsidP="00E00C2B">
      <w:r w:rsidRPr="00E00C2B">
        <w:t>-- Users &amp; Profiles</w:t>
      </w:r>
    </w:p>
    <w:p w14:paraId="40979227" w14:textId="77777777" w:rsidR="00E00C2B" w:rsidRPr="00E00C2B" w:rsidRDefault="00E00C2B" w:rsidP="00E00C2B">
      <w:r w:rsidRPr="00E00C2B">
        <w:t>profiles: User information and role management</w:t>
      </w:r>
    </w:p>
    <w:p w14:paraId="11CEA861" w14:textId="77777777" w:rsidR="00E00C2B" w:rsidRPr="00E00C2B" w:rsidRDefault="00E00C2B" w:rsidP="00E00C2B">
      <w:r w:rsidRPr="00E00C2B">
        <w:t>users: Supabase auth users</w:t>
      </w:r>
    </w:p>
    <w:p w14:paraId="401E4C48" w14:textId="77777777" w:rsidR="00E00C2B" w:rsidRPr="00E00C2B" w:rsidRDefault="00E00C2B" w:rsidP="00E00C2B"/>
    <w:p w14:paraId="65614517" w14:textId="77777777" w:rsidR="00E00C2B" w:rsidRPr="00E00C2B" w:rsidRDefault="00E00C2B" w:rsidP="00E00C2B">
      <w:r w:rsidRPr="00E00C2B">
        <w:t>-- Business Logic</w:t>
      </w:r>
    </w:p>
    <w:p w14:paraId="5FA46283" w14:textId="77777777" w:rsidR="00E00C2B" w:rsidRPr="00E00C2B" w:rsidRDefault="00E00C2B" w:rsidP="00E00C2B">
      <w:r w:rsidRPr="00E00C2B">
        <w:t>stores: Store locations, contact info, status</w:t>
      </w:r>
    </w:p>
    <w:p w14:paraId="40642FA7" w14:textId="77777777" w:rsidR="00E00C2B" w:rsidRPr="00E00C2B" w:rsidRDefault="00E00C2B" w:rsidP="00E00C2B">
      <w:r w:rsidRPr="00E00C2B">
        <w:t>orders: Order details, status, assignments</w:t>
      </w:r>
    </w:p>
    <w:p w14:paraId="5E85015E" w14:textId="77777777" w:rsidR="00E00C2B" w:rsidRPr="00E00C2B" w:rsidRDefault="00E00C2B" w:rsidP="00E00C2B">
      <w:r w:rsidRPr="00E00C2B">
        <w:t>delivery_executives: Delivery staff info, availability</w:t>
      </w:r>
    </w:p>
    <w:p w14:paraId="2F925BF9" w14:textId="77777777" w:rsidR="00E00C2B" w:rsidRPr="00E00C2B" w:rsidRDefault="00E00C2B" w:rsidP="00E00C2B">
      <w:r w:rsidRPr="00E00C2B">
        <w:t>order_tracking: Real-time order status updates</w:t>
      </w:r>
    </w:p>
    <w:p w14:paraId="1CDF3DB8" w14:textId="77777777" w:rsidR="00E00C2B" w:rsidRPr="00E00C2B" w:rsidRDefault="00E00C2B" w:rsidP="00E00C2B"/>
    <w:p w14:paraId="3B4F82A7" w14:textId="77777777" w:rsidR="00E00C2B" w:rsidRPr="00E00C2B" w:rsidRDefault="00E00C2B" w:rsidP="00E00C2B">
      <w:r w:rsidRPr="00E00C2B">
        <w:t>-- Geospatial Features</w:t>
      </w:r>
    </w:p>
    <w:p w14:paraId="74540D18" w14:textId="77777777" w:rsidR="00E00C2B" w:rsidRPr="00E00C2B" w:rsidRDefault="00E00C2B" w:rsidP="00E00C2B">
      <w:r w:rsidRPr="00E00C2B">
        <w:t>- Location fields use PostGIS POINT types</w:t>
      </w:r>
    </w:p>
    <w:p w14:paraId="5787360C" w14:textId="77777777" w:rsidR="00E00C2B" w:rsidRPr="00E00C2B" w:rsidRDefault="00E00C2B" w:rsidP="00E00C2B">
      <w:r w:rsidRPr="00E00C2B">
        <w:t>- Spatial indexes for fast proximity queries</w:t>
      </w:r>
    </w:p>
    <w:p w14:paraId="79314C96" w14:textId="77777777" w:rsidR="00E00C2B" w:rsidRPr="00E00C2B" w:rsidRDefault="00E00C2B" w:rsidP="00E00C2B">
      <w:r w:rsidRPr="00E00C2B">
        <w:t>- Distance calculations in database</w:t>
      </w:r>
    </w:p>
    <w:p w14:paraId="73541BB6" w14:textId="77777777" w:rsidR="00E00C2B" w:rsidRPr="00E00C2B" w:rsidRDefault="00E00C2B" w:rsidP="00E00C2B">
      <w:r w:rsidRPr="00E00C2B">
        <w:t>Order Status Flow</w:t>
      </w:r>
    </w:p>
    <w:p w14:paraId="7CB813D1" w14:textId="77777777" w:rsidR="00E00C2B" w:rsidRPr="00E00C2B" w:rsidRDefault="00E00C2B" w:rsidP="00E00C2B">
      <w:r w:rsidRPr="00E00C2B">
        <w:t>pending → preparing → ready → picked → delivered</w:t>
      </w:r>
    </w:p>
    <w:p w14:paraId="3CDD3F1F" w14:textId="77777777" w:rsidR="00E00C2B" w:rsidRPr="00E00C2B" w:rsidRDefault="00E00C2B" w:rsidP="00E00C2B">
      <w:r w:rsidRPr="00E00C2B">
        <w:t xml:space="preserve">                              ↓</w:t>
      </w:r>
    </w:p>
    <w:p w14:paraId="0ECB6E64" w14:textId="77777777" w:rsidR="00E00C2B" w:rsidRPr="00E00C2B" w:rsidRDefault="00E00C2B" w:rsidP="00E00C2B">
      <w:r w:rsidRPr="00E00C2B">
        <w:t xml:space="preserve">                         cancelled (if issues)</w:t>
      </w:r>
    </w:p>
    <w:p w14:paraId="2D56BBE9" w14:textId="77777777" w:rsidR="00E00C2B" w:rsidRPr="00E00C2B" w:rsidRDefault="00E00C2B" w:rsidP="00E00C2B">
      <w:r w:rsidRPr="00E00C2B">
        <w:pict w14:anchorId="0CE8035D">
          <v:rect id="_x0000_i1162" style="width:0;height:0" o:hralign="center" o:hrstd="t" o:hr="t" fillcolor="#a0a0a0" stroked="f"/>
        </w:pict>
      </w:r>
    </w:p>
    <w:p w14:paraId="73739B5B" w14:textId="77777777" w:rsidR="00E00C2B" w:rsidRPr="00E00C2B" w:rsidRDefault="00E00C2B" w:rsidP="00E00C2B">
      <w:r w:rsidRPr="00E00C2B">
        <w:rPr>
          <w:rFonts w:ascii="Segoe UI Emoji" w:hAnsi="Segoe UI Emoji" w:cs="Segoe UI Emoji"/>
        </w:rPr>
        <w:t>🚀</w:t>
      </w:r>
      <w:r w:rsidRPr="00E00C2B">
        <w:t xml:space="preserve"> Key Functionalities &amp; Features</w:t>
      </w:r>
    </w:p>
    <w:p w14:paraId="351BD75D" w14:textId="77777777" w:rsidR="00E00C2B" w:rsidRPr="00E00C2B" w:rsidRDefault="00E00C2B" w:rsidP="00E00C2B">
      <w:r w:rsidRPr="00E00C2B">
        <w:lastRenderedPageBreak/>
        <w:t>1. Intelligent Order Assignment</w:t>
      </w:r>
    </w:p>
    <w:p w14:paraId="0821D472" w14:textId="77777777" w:rsidR="00E00C2B" w:rsidRPr="00E00C2B" w:rsidRDefault="00E00C2B" w:rsidP="00E00C2B">
      <w:pPr>
        <w:numPr>
          <w:ilvl w:val="0"/>
          <w:numId w:val="10"/>
        </w:numPr>
      </w:pPr>
      <w:r w:rsidRPr="00E00C2B">
        <w:t>Distance-based Store Selection: Automatic assignment to nearest store</w:t>
      </w:r>
    </w:p>
    <w:p w14:paraId="14DFBBBC" w14:textId="77777777" w:rsidR="00E00C2B" w:rsidRPr="00E00C2B" w:rsidRDefault="00E00C2B" w:rsidP="00E00C2B">
      <w:pPr>
        <w:numPr>
          <w:ilvl w:val="0"/>
          <w:numId w:val="10"/>
        </w:numPr>
      </w:pPr>
      <w:r w:rsidRPr="00E00C2B">
        <w:t>Load Balancing: Considers store capacity and current orders</w:t>
      </w:r>
    </w:p>
    <w:p w14:paraId="6631D61D" w14:textId="77777777" w:rsidR="00E00C2B" w:rsidRPr="00E00C2B" w:rsidRDefault="00E00C2B" w:rsidP="00E00C2B">
      <w:pPr>
        <w:numPr>
          <w:ilvl w:val="0"/>
          <w:numId w:val="10"/>
        </w:numPr>
      </w:pPr>
      <w:r w:rsidRPr="00E00C2B">
        <w:t>Fallback Mechanism: Graceful handling when no stores available</w:t>
      </w:r>
    </w:p>
    <w:p w14:paraId="20F006EE" w14:textId="77777777" w:rsidR="00E00C2B" w:rsidRPr="00E00C2B" w:rsidRDefault="00E00C2B" w:rsidP="00E00C2B">
      <w:r w:rsidRPr="00E00C2B">
        <w:t>2. Real-time Tracking System</w:t>
      </w:r>
    </w:p>
    <w:p w14:paraId="33469D9F" w14:textId="77777777" w:rsidR="00E00C2B" w:rsidRPr="00E00C2B" w:rsidRDefault="00E00C2B" w:rsidP="00E00C2B">
      <w:pPr>
        <w:numPr>
          <w:ilvl w:val="0"/>
          <w:numId w:val="11"/>
        </w:numPr>
      </w:pPr>
      <w:r w:rsidRPr="00E00C2B">
        <w:t>Live Order Updates: Status changes propagate instantly</w:t>
      </w:r>
    </w:p>
    <w:p w14:paraId="3719A957" w14:textId="77777777" w:rsidR="00E00C2B" w:rsidRPr="00E00C2B" w:rsidRDefault="00E00C2B" w:rsidP="00E00C2B">
      <w:pPr>
        <w:numPr>
          <w:ilvl w:val="0"/>
          <w:numId w:val="11"/>
        </w:numPr>
      </w:pPr>
      <w:r w:rsidRPr="00E00C2B">
        <w:t>Delivery Executive Tracking: Real-time location updates</w:t>
      </w:r>
    </w:p>
    <w:p w14:paraId="6E823A81" w14:textId="77777777" w:rsidR="00E00C2B" w:rsidRPr="00E00C2B" w:rsidRDefault="00E00C2B" w:rsidP="00E00C2B">
      <w:pPr>
        <w:numPr>
          <w:ilvl w:val="0"/>
          <w:numId w:val="11"/>
        </w:numPr>
      </w:pPr>
      <w:r w:rsidRPr="00E00C2B">
        <w:t>Customer Notifications: Progress updates throughout delivery</w:t>
      </w:r>
    </w:p>
    <w:p w14:paraId="150B6725" w14:textId="77777777" w:rsidR="00E00C2B" w:rsidRPr="00E00C2B" w:rsidRDefault="00E00C2B" w:rsidP="00E00C2B">
      <w:r w:rsidRPr="00E00C2B">
        <w:t>3. Smart Cart System</w:t>
      </w:r>
    </w:p>
    <w:p w14:paraId="7180A8B7" w14:textId="77777777" w:rsidR="00E00C2B" w:rsidRPr="00E00C2B" w:rsidRDefault="00E00C2B" w:rsidP="00E00C2B">
      <w:pPr>
        <w:numPr>
          <w:ilvl w:val="0"/>
          <w:numId w:val="12"/>
        </w:numPr>
      </w:pPr>
      <w:r w:rsidRPr="00E00C2B">
        <w:t>Persistent Storage: Cart survives browser refreshes</w:t>
      </w:r>
    </w:p>
    <w:p w14:paraId="6FD5701C" w14:textId="77777777" w:rsidR="00E00C2B" w:rsidRPr="00E00C2B" w:rsidRDefault="00E00C2B" w:rsidP="00E00C2B">
      <w:pPr>
        <w:numPr>
          <w:ilvl w:val="0"/>
          <w:numId w:val="12"/>
        </w:numPr>
      </w:pPr>
      <w:r w:rsidRPr="00E00C2B">
        <w:t>Real-time Calculations: Dynamic pricing, delivery fees</w:t>
      </w:r>
    </w:p>
    <w:p w14:paraId="6A3AD748" w14:textId="77777777" w:rsidR="00E00C2B" w:rsidRPr="00E00C2B" w:rsidRDefault="00E00C2B" w:rsidP="00E00C2B">
      <w:pPr>
        <w:numPr>
          <w:ilvl w:val="0"/>
          <w:numId w:val="12"/>
        </w:numPr>
      </w:pPr>
      <w:r w:rsidRPr="00E00C2B">
        <w:t>Inventory Awareness: Stock validation before checkout</w:t>
      </w:r>
    </w:p>
    <w:p w14:paraId="6E61E1C2" w14:textId="77777777" w:rsidR="00E00C2B" w:rsidRPr="00E00C2B" w:rsidRDefault="00E00C2B" w:rsidP="00E00C2B">
      <w:r w:rsidRPr="00E00C2B">
        <w:t>4. Payment Integration</w:t>
      </w:r>
    </w:p>
    <w:p w14:paraId="3C1ED24D" w14:textId="77777777" w:rsidR="00E00C2B" w:rsidRPr="00E00C2B" w:rsidRDefault="00E00C2B" w:rsidP="00E00C2B">
      <w:pPr>
        <w:numPr>
          <w:ilvl w:val="0"/>
          <w:numId w:val="13"/>
        </w:numPr>
      </w:pPr>
      <w:r w:rsidRPr="00E00C2B">
        <w:t>Multiple Payment Methods: COD, Cards, UPI, NetBanking</w:t>
      </w:r>
    </w:p>
    <w:p w14:paraId="0576B383" w14:textId="77777777" w:rsidR="00E00C2B" w:rsidRPr="00E00C2B" w:rsidRDefault="00E00C2B" w:rsidP="00E00C2B">
      <w:pPr>
        <w:numPr>
          <w:ilvl w:val="0"/>
          <w:numId w:val="13"/>
        </w:numPr>
      </w:pPr>
      <w:r w:rsidRPr="00E00C2B">
        <w:t>Address Management: Customer location capture</w:t>
      </w:r>
    </w:p>
    <w:p w14:paraId="35D14C68" w14:textId="77777777" w:rsidR="00E00C2B" w:rsidRPr="00E00C2B" w:rsidRDefault="00E00C2B" w:rsidP="00E00C2B">
      <w:pPr>
        <w:numPr>
          <w:ilvl w:val="0"/>
          <w:numId w:val="13"/>
        </w:numPr>
      </w:pPr>
      <w:r w:rsidRPr="00E00C2B">
        <w:t>Order Validation: Complete order flow with error handling</w:t>
      </w:r>
    </w:p>
    <w:p w14:paraId="396D04E1" w14:textId="77777777" w:rsidR="00E00C2B" w:rsidRPr="00E00C2B" w:rsidRDefault="00E00C2B" w:rsidP="00E00C2B">
      <w:r w:rsidRPr="00E00C2B">
        <w:pict w14:anchorId="3BD5C67A">
          <v:rect id="_x0000_i1163" style="width:0;height:0" o:hralign="center" o:hrstd="t" o:hr="t" fillcolor="#a0a0a0" stroked="f"/>
        </w:pict>
      </w:r>
    </w:p>
    <w:p w14:paraId="2660F013" w14:textId="77777777" w:rsidR="00E00C2B" w:rsidRPr="00E00C2B" w:rsidRDefault="00E00C2B" w:rsidP="00E00C2B">
      <w:r w:rsidRPr="00E00C2B">
        <w:rPr>
          <w:rFonts w:ascii="Segoe UI Emoji" w:hAnsi="Segoe UI Emoji" w:cs="Segoe UI Emoji"/>
        </w:rPr>
        <w:t>🔄</w:t>
      </w:r>
      <w:r w:rsidRPr="00E00C2B">
        <w:t xml:space="preserve"> Business Logic &amp; Workflows</w:t>
      </w:r>
    </w:p>
    <w:p w14:paraId="6FE6D58D" w14:textId="77777777" w:rsidR="00E00C2B" w:rsidRPr="00E00C2B" w:rsidRDefault="00E00C2B" w:rsidP="00E00C2B">
      <w:r w:rsidRPr="00E00C2B">
        <w:t>Order Placement Workflow</w:t>
      </w:r>
    </w:p>
    <w:p w14:paraId="059B7B76" w14:textId="77777777" w:rsidR="00E00C2B" w:rsidRPr="00E00C2B" w:rsidRDefault="00E00C2B" w:rsidP="00E00C2B">
      <w:pPr>
        <w:numPr>
          <w:ilvl w:val="0"/>
          <w:numId w:val="14"/>
        </w:numPr>
      </w:pPr>
      <w:r w:rsidRPr="00E00C2B">
        <w:t>Customer adds items to cart</w:t>
      </w:r>
    </w:p>
    <w:p w14:paraId="38DC0D73" w14:textId="77777777" w:rsidR="00E00C2B" w:rsidRPr="00E00C2B" w:rsidRDefault="00E00C2B" w:rsidP="00E00C2B">
      <w:pPr>
        <w:numPr>
          <w:ilvl w:val="0"/>
          <w:numId w:val="14"/>
        </w:numPr>
      </w:pPr>
      <w:r w:rsidRPr="00E00C2B">
        <w:t>Proceeds to payment with address</w:t>
      </w:r>
    </w:p>
    <w:p w14:paraId="6CFCB55D" w14:textId="77777777" w:rsidR="00E00C2B" w:rsidRPr="00E00C2B" w:rsidRDefault="00E00C2B" w:rsidP="00E00C2B">
      <w:pPr>
        <w:numPr>
          <w:ilvl w:val="0"/>
          <w:numId w:val="14"/>
        </w:numPr>
      </w:pPr>
      <w:r w:rsidRPr="00E00C2B">
        <w:t>Order created in database</w:t>
      </w:r>
    </w:p>
    <w:p w14:paraId="35C6A0A7" w14:textId="77777777" w:rsidR="00E00C2B" w:rsidRPr="00E00C2B" w:rsidRDefault="00E00C2B" w:rsidP="00E00C2B">
      <w:pPr>
        <w:numPr>
          <w:ilvl w:val="0"/>
          <w:numId w:val="14"/>
        </w:numPr>
      </w:pPr>
      <w:r w:rsidRPr="00E00C2B">
        <w:t>Automatic store assignment based on location</w:t>
      </w:r>
    </w:p>
    <w:p w14:paraId="200E07DA" w14:textId="77777777" w:rsidR="00E00C2B" w:rsidRPr="00E00C2B" w:rsidRDefault="00E00C2B" w:rsidP="00E00C2B">
      <w:pPr>
        <w:numPr>
          <w:ilvl w:val="0"/>
          <w:numId w:val="14"/>
        </w:numPr>
      </w:pPr>
      <w:r w:rsidRPr="00E00C2B">
        <w:t>Store notified of new order</w:t>
      </w:r>
    </w:p>
    <w:p w14:paraId="55500039" w14:textId="77777777" w:rsidR="00E00C2B" w:rsidRPr="00E00C2B" w:rsidRDefault="00E00C2B" w:rsidP="00E00C2B">
      <w:pPr>
        <w:numPr>
          <w:ilvl w:val="0"/>
          <w:numId w:val="14"/>
        </w:numPr>
      </w:pPr>
      <w:r w:rsidRPr="00E00C2B">
        <w:t>Store prepares order → marks as "ready"</w:t>
      </w:r>
    </w:p>
    <w:p w14:paraId="7925763A" w14:textId="77777777" w:rsidR="00E00C2B" w:rsidRPr="00E00C2B" w:rsidRDefault="00E00C2B" w:rsidP="00E00C2B">
      <w:pPr>
        <w:numPr>
          <w:ilvl w:val="0"/>
          <w:numId w:val="14"/>
        </w:numPr>
      </w:pPr>
      <w:r w:rsidRPr="00E00C2B">
        <w:t>Auto-assign delivery executive based on proximity</w:t>
      </w:r>
    </w:p>
    <w:p w14:paraId="2D358203" w14:textId="77777777" w:rsidR="00E00C2B" w:rsidRPr="00E00C2B" w:rsidRDefault="00E00C2B" w:rsidP="00E00C2B">
      <w:pPr>
        <w:numPr>
          <w:ilvl w:val="0"/>
          <w:numId w:val="14"/>
        </w:numPr>
      </w:pPr>
      <w:r w:rsidRPr="00E00C2B">
        <w:t>Delivery executive picks up → marks as "picked"</w:t>
      </w:r>
    </w:p>
    <w:p w14:paraId="78C97924" w14:textId="77777777" w:rsidR="00E00C2B" w:rsidRPr="00E00C2B" w:rsidRDefault="00E00C2B" w:rsidP="00E00C2B">
      <w:pPr>
        <w:numPr>
          <w:ilvl w:val="0"/>
          <w:numId w:val="14"/>
        </w:numPr>
      </w:pPr>
      <w:r w:rsidRPr="00E00C2B">
        <w:t>Delivery to customer → marks as "delivered"</w:t>
      </w:r>
    </w:p>
    <w:p w14:paraId="643941ED" w14:textId="77777777" w:rsidR="00E00C2B" w:rsidRPr="00E00C2B" w:rsidRDefault="00E00C2B" w:rsidP="00E00C2B">
      <w:pPr>
        <w:numPr>
          <w:ilvl w:val="0"/>
          <w:numId w:val="14"/>
        </w:numPr>
      </w:pPr>
      <w:r w:rsidRPr="00E00C2B">
        <w:lastRenderedPageBreak/>
        <w:t>Delivery executive availability reset for next order</w:t>
      </w:r>
    </w:p>
    <w:p w14:paraId="03A31803" w14:textId="77777777" w:rsidR="00E00C2B" w:rsidRPr="00E00C2B" w:rsidRDefault="00E00C2B" w:rsidP="00E00C2B">
      <w:r w:rsidRPr="00E00C2B">
        <w:t>Store Operations Workflow</w:t>
      </w:r>
    </w:p>
    <w:p w14:paraId="22DCE8AF" w14:textId="77777777" w:rsidR="00E00C2B" w:rsidRPr="00E00C2B" w:rsidRDefault="00E00C2B" w:rsidP="00E00C2B">
      <w:pPr>
        <w:numPr>
          <w:ilvl w:val="0"/>
          <w:numId w:val="15"/>
        </w:numPr>
      </w:pPr>
      <w:r w:rsidRPr="00E00C2B">
        <w:t>Receive order notifications</w:t>
      </w:r>
    </w:p>
    <w:p w14:paraId="0FD740E4" w14:textId="77777777" w:rsidR="00E00C2B" w:rsidRPr="00E00C2B" w:rsidRDefault="00E00C2B" w:rsidP="00E00C2B">
      <w:pPr>
        <w:numPr>
          <w:ilvl w:val="0"/>
          <w:numId w:val="15"/>
        </w:numPr>
      </w:pPr>
      <w:r w:rsidRPr="00E00C2B">
        <w:t>View prioritized order queue (high-value first)</w:t>
      </w:r>
    </w:p>
    <w:p w14:paraId="4FE130F6" w14:textId="77777777" w:rsidR="00E00C2B" w:rsidRPr="00E00C2B" w:rsidRDefault="00E00C2B" w:rsidP="00E00C2B">
      <w:pPr>
        <w:numPr>
          <w:ilvl w:val="0"/>
          <w:numId w:val="15"/>
        </w:numPr>
      </w:pPr>
      <w:r w:rsidRPr="00E00C2B">
        <w:t>Prepare orders with inventory tracking</w:t>
      </w:r>
    </w:p>
    <w:p w14:paraId="0D2027CF" w14:textId="77777777" w:rsidR="00E00C2B" w:rsidRPr="00E00C2B" w:rsidRDefault="00E00C2B" w:rsidP="00E00C2B">
      <w:pPr>
        <w:numPr>
          <w:ilvl w:val="0"/>
          <w:numId w:val="15"/>
        </w:numPr>
      </w:pPr>
      <w:r w:rsidRPr="00E00C2B">
        <w:t>Mark orders ready for pickup</w:t>
      </w:r>
    </w:p>
    <w:p w14:paraId="25A3ECE5" w14:textId="77777777" w:rsidR="00E00C2B" w:rsidRPr="00E00C2B" w:rsidRDefault="00E00C2B" w:rsidP="00E00C2B">
      <w:pPr>
        <w:numPr>
          <w:ilvl w:val="0"/>
          <w:numId w:val="15"/>
        </w:numPr>
      </w:pPr>
      <w:r w:rsidRPr="00E00C2B">
        <w:t>Monitor delivery executive assignments</w:t>
      </w:r>
    </w:p>
    <w:p w14:paraId="1CC3C59D" w14:textId="77777777" w:rsidR="00E00C2B" w:rsidRPr="00E00C2B" w:rsidRDefault="00E00C2B" w:rsidP="00E00C2B">
      <w:pPr>
        <w:numPr>
          <w:ilvl w:val="0"/>
          <w:numId w:val="15"/>
        </w:numPr>
      </w:pPr>
      <w:r w:rsidRPr="00E00C2B">
        <w:t>Track completion rates and analytics</w:t>
      </w:r>
    </w:p>
    <w:p w14:paraId="1D80E943" w14:textId="77777777" w:rsidR="00E00C2B" w:rsidRPr="00E00C2B" w:rsidRDefault="00E00C2B" w:rsidP="00E00C2B">
      <w:r w:rsidRPr="00E00C2B">
        <w:t>Delivery Executive Workflow</w:t>
      </w:r>
    </w:p>
    <w:p w14:paraId="75815EEB" w14:textId="77777777" w:rsidR="00E00C2B" w:rsidRPr="00E00C2B" w:rsidRDefault="00E00C2B" w:rsidP="00E00C2B">
      <w:pPr>
        <w:numPr>
          <w:ilvl w:val="0"/>
          <w:numId w:val="16"/>
        </w:numPr>
      </w:pPr>
      <w:r w:rsidRPr="00E00C2B">
        <w:t>View assigned orders dashboard</w:t>
      </w:r>
    </w:p>
    <w:p w14:paraId="7F234452" w14:textId="77777777" w:rsidR="00E00C2B" w:rsidRPr="00E00C2B" w:rsidRDefault="00E00C2B" w:rsidP="00E00C2B">
      <w:pPr>
        <w:numPr>
          <w:ilvl w:val="0"/>
          <w:numId w:val="16"/>
        </w:numPr>
      </w:pPr>
      <w:r w:rsidRPr="00E00C2B">
        <w:t>Navigate to store for pickup</w:t>
      </w:r>
    </w:p>
    <w:p w14:paraId="0700EDD0" w14:textId="77777777" w:rsidR="00E00C2B" w:rsidRPr="00E00C2B" w:rsidRDefault="00E00C2B" w:rsidP="00E00C2B">
      <w:pPr>
        <w:numPr>
          <w:ilvl w:val="0"/>
          <w:numId w:val="16"/>
        </w:numPr>
      </w:pPr>
      <w:r w:rsidRPr="00E00C2B">
        <w:t>Confirm pickup with status update</w:t>
      </w:r>
    </w:p>
    <w:p w14:paraId="49AFE6F4" w14:textId="77777777" w:rsidR="00E00C2B" w:rsidRPr="00E00C2B" w:rsidRDefault="00E00C2B" w:rsidP="00E00C2B">
      <w:pPr>
        <w:numPr>
          <w:ilvl w:val="0"/>
          <w:numId w:val="16"/>
        </w:numPr>
      </w:pPr>
      <w:r w:rsidRPr="00E00C2B">
        <w:t>Navigate to customer location</w:t>
      </w:r>
    </w:p>
    <w:p w14:paraId="7C3C06CA" w14:textId="77777777" w:rsidR="00E00C2B" w:rsidRPr="00E00C2B" w:rsidRDefault="00E00C2B" w:rsidP="00E00C2B">
      <w:pPr>
        <w:numPr>
          <w:ilvl w:val="0"/>
          <w:numId w:val="16"/>
        </w:numPr>
      </w:pPr>
      <w:r w:rsidRPr="00E00C2B">
        <w:t>Complete delivery with confirmation</w:t>
      </w:r>
    </w:p>
    <w:p w14:paraId="25DD5FA8" w14:textId="77777777" w:rsidR="00E00C2B" w:rsidRPr="00E00C2B" w:rsidRDefault="00E00C2B" w:rsidP="00E00C2B">
      <w:pPr>
        <w:numPr>
          <w:ilvl w:val="0"/>
          <w:numId w:val="16"/>
        </w:numPr>
      </w:pPr>
      <w:r w:rsidRPr="00E00C2B">
        <w:t>Availability automatically reset</w:t>
      </w:r>
    </w:p>
    <w:p w14:paraId="38AB75A4" w14:textId="77777777" w:rsidR="00E00C2B" w:rsidRPr="00E00C2B" w:rsidRDefault="00E00C2B" w:rsidP="00E00C2B">
      <w:r w:rsidRPr="00E00C2B">
        <w:pict w14:anchorId="132BF8EF">
          <v:rect id="_x0000_i1164" style="width:0;height:0" o:hralign="center" o:hrstd="t" o:hr="t" fillcolor="#a0a0a0" stroked="f"/>
        </w:pict>
      </w:r>
    </w:p>
    <w:p w14:paraId="24CCE49B" w14:textId="77777777" w:rsidR="00E00C2B" w:rsidRPr="00E00C2B" w:rsidRDefault="00E00C2B" w:rsidP="00E00C2B">
      <w:r w:rsidRPr="00E00C2B">
        <w:rPr>
          <w:rFonts w:ascii="Segoe UI Emoji" w:hAnsi="Segoe UI Emoji" w:cs="Segoe UI Emoji"/>
        </w:rPr>
        <w:t>🔒</w:t>
      </w:r>
      <w:r w:rsidRPr="00E00C2B">
        <w:t xml:space="preserve"> Security &amp; Data Management</w:t>
      </w:r>
    </w:p>
    <w:p w14:paraId="636AC17C" w14:textId="77777777" w:rsidR="00E00C2B" w:rsidRPr="00E00C2B" w:rsidRDefault="00E00C2B" w:rsidP="00E00C2B">
      <w:r w:rsidRPr="00E00C2B">
        <w:t>Row-Level Security (RLS)</w:t>
      </w:r>
    </w:p>
    <w:p w14:paraId="118D8E36" w14:textId="77777777" w:rsidR="00E00C2B" w:rsidRPr="00E00C2B" w:rsidRDefault="00E00C2B" w:rsidP="00E00C2B">
      <w:pPr>
        <w:numPr>
          <w:ilvl w:val="0"/>
          <w:numId w:val="17"/>
        </w:numPr>
      </w:pPr>
      <w:r w:rsidRPr="00E00C2B">
        <w:t>Users can only access their own orders</w:t>
      </w:r>
    </w:p>
    <w:p w14:paraId="7E957120" w14:textId="77777777" w:rsidR="00E00C2B" w:rsidRPr="00E00C2B" w:rsidRDefault="00E00C2B" w:rsidP="00E00C2B">
      <w:pPr>
        <w:numPr>
          <w:ilvl w:val="0"/>
          <w:numId w:val="17"/>
        </w:numPr>
      </w:pPr>
      <w:r w:rsidRPr="00E00C2B">
        <w:t>Stores see only their assigned orders</w:t>
      </w:r>
    </w:p>
    <w:p w14:paraId="4621CBB7" w14:textId="77777777" w:rsidR="00E00C2B" w:rsidRPr="00E00C2B" w:rsidRDefault="00E00C2B" w:rsidP="00E00C2B">
      <w:pPr>
        <w:numPr>
          <w:ilvl w:val="0"/>
          <w:numId w:val="17"/>
        </w:numPr>
      </w:pPr>
      <w:r w:rsidRPr="00E00C2B">
        <w:t>Delivery executives see only their assignments</w:t>
      </w:r>
    </w:p>
    <w:p w14:paraId="19910552" w14:textId="77777777" w:rsidR="00E00C2B" w:rsidRPr="00E00C2B" w:rsidRDefault="00E00C2B" w:rsidP="00E00C2B">
      <w:r w:rsidRPr="00E00C2B">
        <w:t>Data Validation</w:t>
      </w:r>
    </w:p>
    <w:p w14:paraId="6B85EC75" w14:textId="77777777" w:rsidR="00E00C2B" w:rsidRPr="00E00C2B" w:rsidRDefault="00E00C2B" w:rsidP="00E00C2B">
      <w:pPr>
        <w:numPr>
          <w:ilvl w:val="0"/>
          <w:numId w:val="18"/>
        </w:numPr>
      </w:pPr>
      <w:r w:rsidRPr="00E00C2B">
        <w:t>TypeScript interfaces ensure type safety</w:t>
      </w:r>
    </w:p>
    <w:p w14:paraId="0BCD4443" w14:textId="77777777" w:rsidR="00E00C2B" w:rsidRPr="00E00C2B" w:rsidRDefault="00E00C2B" w:rsidP="00E00C2B">
      <w:pPr>
        <w:numPr>
          <w:ilvl w:val="0"/>
          <w:numId w:val="18"/>
        </w:numPr>
      </w:pPr>
      <w:r w:rsidRPr="00E00C2B">
        <w:t>Supabase schema validation</w:t>
      </w:r>
    </w:p>
    <w:p w14:paraId="5CC06646" w14:textId="77777777" w:rsidR="00E00C2B" w:rsidRPr="00E00C2B" w:rsidRDefault="00E00C2B" w:rsidP="00E00C2B">
      <w:pPr>
        <w:numPr>
          <w:ilvl w:val="0"/>
          <w:numId w:val="18"/>
        </w:numPr>
      </w:pPr>
      <w:r w:rsidRPr="00E00C2B">
        <w:t>Client-side form validation</w:t>
      </w:r>
    </w:p>
    <w:p w14:paraId="5C208483" w14:textId="77777777" w:rsidR="00E00C2B" w:rsidRPr="00E00C2B" w:rsidRDefault="00E00C2B" w:rsidP="00E00C2B">
      <w:pPr>
        <w:numPr>
          <w:ilvl w:val="0"/>
          <w:numId w:val="18"/>
        </w:numPr>
      </w:pPr>
      <w:r w:rsidRPr="00E00C2B">
        <w:t>Geolocation data verification</w:t>
      </w:r>
    </w:p>
    <w:p w14:paraId="668883CF" w14:textId="77777777" w:rsidR="00E00C2B" w:rsidRPr="00E00C2B" w:rsidRDefault="00E00C2B" w:rsidP="00E00C2B">
      <w:r w:rsidRPr="00E00C2B">
        <w:pict w14:anchorId="18F9AEA9">
          <v:rect id="_x0000_i1165" style="width:0;height:0" o:hralign="center" o:hrstd="t" o:hr="t" fillcolor="#a0a0a0" stroked="f"/>
        </w:pict>
      </w:r>
    </w:p>
    <w:p w14:paraId="1E357D75" w14:textId="77777777" w:rsidR="00E00C2B" w:rsidRPr="00E00C2B" w:rsidRDefault="00E00C2B" w:rsidP="00E00C2B">
      <w:r w:rsidRPr="00E00C2B">
        <w:rPr>
          <w:rFonts w:ascii="Segoe UI Emoji" w:hAnsi="Segoe UI Emoji" w:cs="Segoe UI Emoji"/>
        </w:rPr>
        <w:t>📊</w:t>
      </w:r>
      <w:r w:rsidRPr="00E00C2B">
        <w:t xml:space="preserve"> Performance Optimizations</w:t>
      </w:r>
    </w:p>
    <w:p w14:paraId="051AC281" w14:textId="77777777" w:rsidR="00E00C2B" w:rsidRPr="00E00C2B" w:rsidRDefault="00E00C2B" w:rsidP="00E00C2B">
      <w:r w:rsidRPr="00E00C2B">
        <w:lastRenderedPageBreak/>
        <w:t>Frontend Optimizations</w:t>
      </w:r>
    </w:p>
    <w:p w14:paraId="6EA48FE6" w14:textId="77777777" w:rsidR="00E00C2B" w:rsidRPr="00E00C2B" w:rsidRDefault="00E00C2B" w:rsidP="00E00C2B">
      <w:pPr>
        <w:numPr>
          <w:ilvl w:val="0"/>
          <w:numId w:val="19"/>
        </w:numPr>
      </w:pPr>
      <w:r w:rsidRPr="00E00C2B">
        <w:t>React Query Caching: Reduces API calls</w:t>
      </w:r>
    </w:p>
    <w:p w14:paraId="3A315DDF" w14:textId="77777777" w:rsidR="00E00C2B" w:rsidRPr="00E00C2B" w:rsidRDefault="00E00C2B" w:rsidP="00E00C2B">
      <w:pPr>
        <w:numPr>
          <w:ilvl w:val="0"/>
          <w:numId w:val="19"/>
        </w:numPr>
      </w:pPr>
      <w:r w:rsidRPr="00E00C2B">
        <w:t>Lazy Loading: Components load on demand</w:t>
      </w:r>
    </w:p>
    <w:p w14:paraId="12EAFC78" w14:textId="77777777" w:rsidR="00E00C2B" w:rsidRPr="00E00C2B" w:rsidRDefault="00E00C2B" w:rsidP="00E00C2B">
      <w:pPr>
        <w:numPr>
          <w:ilvl w:val="0"/>
          <w:numId w:val="19"/>
        </w:numPr>
      </w:pPr>
      <w:r w:rsidRPr="00E00C2B">
        <w:t>Optimistic Updates: Immediate UI feedback</w:t>
      </w:r>
    </w:p>
    <w:p w14:paraId="5BE453DF" w14:textId="77777777" w:rsidR="00E00C2B" w:rsidRPr="00E00C2B" w:rsidRDefault="00E00C2B" w:rsidP="00E00C2B">
      <w:pPr>
        <w:numPr>
          <w:ilvl w:val="0"/>
          <w:numId w:val="19"/>
        </w:numPr>
      </w:pPr>
      <w:r w:rsidRPr="00E00C2B">
        <w:t>Local Storage: Cart persistence and user preferences</w:t>
      </w:r>
    </w:p>
    <w:p w14:paraId="61726867" w14:textId="77777777" w:rsidR="00E00C2B" w:rsidRPr="00E00C2B" w:rsidRDefault="00E00C2B" w:rsidP="00E00C2B">
      <w:r w:rsidRPr="00E00C2B">
        <w:t>Backend Optimizations</w:t>
      </w:r>
    </w:p>
    <w:p w14:paraId="7D1C21D0" w14:textId="77777777" w:rsidR="00E00C2B" w:rsidRPr="00E00C2B" w:rsidRDefault="00E00C2B" w:rsidP="00E00C2B">
      <w:pPr>
        <w:numPr>
          <w:ilvl w:val="0"/>
          <w:numId w:val="20"/>
        </w:numPr>
      </w:pPr>
      <w:r w:rsidRPr="00E00C2B">
        <w:t>Spatial Indexing: Fast geospatial queries</w:t>
      </w:r>
    </w:p>
    <w:p w14:paraId="3B4A2611" w14:textId="77777777" w:rsidR="00E00C2B" w:rsidRPr="00E00C2B" w:rsidRDefault="00E00C2B" w:rsidP="00E00C2B">
      <w:pPr>
        <w:numPr>
          <w:ilvl w:val="0"/>
          <w:numId w:val="20"/>
        </w:numPr>
      </w:pPr>
      <w:r w:rsidRPr="00E00C2B">
        <w:t>Real-time Subscriptions: Efficient WebSocket usage</w:t>
      </w:r>
    </w:p>
    <w:p w14:paraId="26A33D9C" w14:textId="77777777" w:rsidR="00E00C2B" w:rsidRPr="00E00C2B" w:rsidRDefault="00E00C2B" w:rsidP="00E00C2B">
      <w:pPr>
        <w:numPr>
          <w:ilvl w:val="0"/>
          <w:numId w:val="20"/>
        </w:numPr>
      </w:pPr>
      <w:r w:rsidRPr="00E00C2B">
        <w:t>Query Optimization: Selective data fetching</w:t>
      </w:r>
    </w:p>
    <w:p w14:paraId="5F7F3E92" w14:textId="77777777" w:rsidR="00E00C2B" w:rsidRPr="00E00C2B" w:rsidRDefault="00E00C2B" w:rsidP="00E00C2B">
      <w:pPr>
        <w:numPr>
          <w:ilvl w:val="0"/>
          <w:numId w:val="20"/>
        </w:numPr>
      </w:pPr>
      <w:r w:rsidRPr="00E00C2B">
        <w:t>Caching Strategy: Reduced database load</w:t>
      </w:r>
    </w:p>
    <w:p w14:paraId="2F904A05" w14:textId="77777777" w:rsidR="00E00C2B" w:rsidRPr="00E00C2B" w:rsidRDefault="00E00C2B" w:rsidP="00E00C2B">
      <w:r w:rsidRPr="00E00C2B">
        <w:pict w14:anchorId="3DAE47F6">
          <v:rect id="_x0000_i1166" style="width:0;height:0" o:hralign="center" o:hrstd="t" o:hr="t" fillcolor="#a0a0a0" stroked="f"/>
        </w:pict>
      </w:r>
    </w:p>
    <w:p w14:paraId="4D7479A2" w14:textId="77777777" w:rsidR="00E00C2B" w:rsidRPr="00E00C2B" w:rsidRDefault="00E00C2B" w:rsidP="00E00C2B">
      <w:r w:rsidRPr="00E00C2B">
        <w:rPr>
          <w:rFonts w:ascii="Segoe UI Emoji" w:hAnsi="Segoe UI Emoji" w:cs="Segoe UI Emoji"/>
        </w:rPr>
        <w:t>🚧</w:t>
      </w:r>
      <w:r w:rsidRPr="00E00C2B">
        <w:t xml:space="preserve"> Areas for Enhancement</w:t>
      </w:r>
    </w:p>
    <w:p w14:paraId="086B1133" w14:textId="77777777" w:rsidR="00E00C2B" w:rsidRPr="00E00C2B" w:rsidRDefault="00E00C2B" w:rsidP="00E00C2B">
      <w:pPr>
        <w:numPr>
          <w:ilvl w:val="0"/>
          <w:numId w:val="21"/>
        </w:numPr>
      </w:pPr>
      <w:r w:rsidRPr="00E00C2B">
        <w:t>Push Notifications: Real-time alerts for all user types</w:t>
      </w:r>
    </w:p>
    <w:p w14:paraId="0E7F80BC" w14:textId="77777777" w:rsidR="00E00C2B" w:rsidRPr="00E00C2B" w:rsidRDefault="00E00C2B" w:rsidP="00E00C2B">
      <w:pPr>
        <w:numPr>
          <w:ilvl w:val="0"/>
          <w:numId w:val="21"/>
        </w:numPr>
      </w:pPr>
      <w:r w:rsidRPr="00E00C2B">
        <w:t>Admin Interface: Platform management and analytics</w:t>
      </w:r>
    </w:p>
    <w:p w14:paraId="4C7A7068" w14:textId="77777777" w:rsidR="00E00C2B" w:rsidRPr="00E00C2B" w:rsidRDefault="00E00C2B" w:rsidP="00E00C2B">
      <w:pPr>
        <w:numPr>
          <w:ilvl w:val="0"/>
          <w:numId w:val="21"/>
        </w:numPr>
      </w:pPr>
      <w:r w:rsidRPr="00E00C2B">
        <w:t>Payment Gateway: Full integration with payment processors</w:t>
      </w:r>
    </w:p>
    <w:p w14:paraId="103723E5" w14:textId="77777777" w:rsidR="00E00C2B" w:rsidRPr="00E00C2B" w:rsidRDefault="00E00C2B" w:rsidP="00E00C2B">
      <w:pPr>
        <w:numPr>
          <w:ilvl w:val="0"/>
          <w:numId w:val="21"/>
        </w:numPr>
      </w:pPr>
      <w:r w:rsidRPr="00E00C2B">
        <w:t>Advanced Analytics: Delivery metrics, performance dashboards</w:t>
      </w:r>
    </w:p>
    <w:p w14:paraId="2E68C110" w14:textId="77777777" w:rsidR="00E00C2B" w:rsidRPr="00E00C2B" w:rsidRDefault="00E00C2B" w:rsidP="00E00C2B">
      <w:pPr>
        <w:numPr>
          <w:ilvl w:val="0"/>
          <w:numId w:val="21"/>
        </w:numPr>
      </w:pPr>
      <w:r w:rsidRPr="00E00C2B">
        <w:t>Inventory Sync: Real-time stock updates across stores</w:t>
      </w:r>
    </w:p>
    <w:p w14:paraId="03C3577C" w14:textId="77777777" w:rsidR="00E00C2B" w:rsidRPr="00E00C2B" w:rsidRDefault="00E00C2B" w:rsidP="00E00C2B">
      <w:pPr>
        <w:numPr>
          <w:ilvl w:val="0"/>
          <w:numId w:val="21"/>
        </w:numPr>
      </w:pPr>
      <w:r w:rsidRPr="00E00C2B">
        <w:t>Route Optimization: AI-powered delivery route planning</w:t>
      </w:r>
    </w:p>
    <w:p w14:paraId="77FFED43" w14:textId="77777777" w:rsidR="00E00C2B" w:rsidRPr="00E00C2B" w:rsidRDefault="00E00C2B" w:rsidP="00E00C2B">
      <w:r w:rsidRPr="00E00C2B">
        <w:pict w14:anchorId="620B758B">
          <v:rect id="_x0000_i1167" style="width:0;height:0" o:hralign="center" o:hrstd="t" o:hr="t" fillcolor="#a0a0a0" stroked="f"/>
        </w:pict>
      </w:r>
    </w:p>
    <w:p w14:paraId="303E0C8A" w14:textId="77777777" w:rsidR="00E00C2B" w:rsidRPr="00E00C2B" w:rsidRDefault="00E00C2B" w:rsidP="00E00C2B">
      <w:r w:rsidRPr="00E00C2B">
        <w:t>This ZipZap platform represents a production-ready foundation for a modern delivery application, with sophisticated location-based logic, real-time capabilities, and a scalable multi-interface architecture. The codebase demonstrates enterprise-level patterns and could serve as the foundation for a commercial delivery platform.</w:t>
      </w:r>
    </w:p>
    <w:p w14:paraId="5773E4DF" w14:textId="77777777" w:rsidR="00E00C2B" w:rsidRPr="00E00C2B" w:rsidRDefault="00E00C2B" w:rsidP="00E00C2B">
      <w:r w:rsidRPr="00E00C2B">
        <w:t>Now I have a comprehensive understanding of the ZipZap project. Let me provide you with a detailed explanation of this sophisticated e-commerce delivery platform.</w:t>
      </w:r>
    </w:p>
    <w:p w14:paraId="14201794" w14:textId="77777777" w:rsidR="00E00C2B" w:rsidRPr="00E00C2B" w:rsidRDefault="00E00C2B" w:rsidP="00E00C2B">
      <w:r w:rsidRPr="00E00C2B">
        <w:t>ZipZap - Complete Project Analysis</w:t>
      </w:r>
    </w:p>
    <w:p w14:paraId="2E355711" w14:textId="77777777" w:rsidR="00E00C2B" w:rsidRPr="00E00C2B" w:rsidRDefault="00E00C2B" w:rsidP="00E00C2B">
      <w:r w:rsidRPr="00E00C2B">
        <w:rPr>
          <w:rFonts w:ascii="Segoe UI Emoji" w:hAnsi="Segoe UI Emoji" w:cs="Segoe UI Emoji"/>
        </w:rPr>
        <w:t>🎯</w:t>
      </w:r>
      <w:r w:rsidRPr="00E00C2B">
        <w:t xml:space="preserve"> Project Overview</w:t>
      </w:r>
    </w:p>
    <w:p w14:paraId="4F59F9E5" w14:textId="77777777" w:rsidR="00E00C2B" w:rsidRPr="00E00C2B" w:rsidRDefault="00E00C2B" w:rsidP="00E00C2B">
      <w:r w:rsidRPr="00E00C2B">
        <w:t xml:space="preserve">ZipZap is a multi-interface, real-time e-commerce platform designed for ultra-fast delivery logistics. It's essentially a "dark store" model delivery app (similar to Dunzo, Swiggy </w:t>
      </w:r>
      <w:r w:rsidRPr="00E00C2B">
        <w:lastRenderedPageBreak/>
        <w:t>Instamart, or Zepto) with three distinct user interfaces serving different stakeholders in the delivery ecosystem.</w:t>
      </w:r>
    </w:p>
    <w:p w14:paraId="49D4B469" w14:textId="77777777" w:rsidR="00E00C2B" w:rsidRPr="00E00C2B" w:rsidRDefault="00E00C2B" w:rsidP="00E00C2B">
      <w:r w:rsidRPr="00E00C2B">
        <w:pict w14:anchorId="6CA932C8">
          <v:rect id="_x0000_i1168" style="width:0;height:0" o:hralign="center" o:hrstd="t" o:hr="t" fillcolor="#a0a0a0" stroked="f"/>
        </w:pict>
      </w:r>
    </w:p>
    <w:p w14:paraId="001A0168" w14:textId="77777777" w:rsidR="00E00C2B" w:rsidRPr="00E00C2B" w:rsidRDefault="00E00C2B" w:rsidP="00E00C2B">
      <w:r w:rsidRPr="00E00C2B">
        <w:rPr>
          <w:rFonts w:ascii="Segoe UI Emoji" w:hAnsi="Segoe UI Emoji" w:cs="Segoe UI Emoji"/>
        </w:rPr>
        <w:t>🏗️</w:t>
      </w:r>
      <w:r w:rsidRPr="00E00C2B">
        <w:t xml:space="preserve"> High-Level Architecture &amp; Design Considerations</w:t>
      </w:r>
    </w:p>
    <w:p w14:paraId="00B49D6B" w14:textId="77777777" w:rsidR="00E00C2B" w:rsidRPr="00E00C2B" w:rsidRDefault="00E00C2B" w:rsidP="00E00C2B">
      <w:r w:rsidRPr="00E00C2B">
        <w:t>1. Multi-Interface Architecture</w:t>
      </w:r>
    </w:p>
    <w:p w14:paraId="2C07D2E9" w14:textId="77777777" w:rsidR="00E00C2B" w:rsidRPr="00E00C2B" w:rsidRDefault="00E00C2B" w:rsidP="00E00C2B">
      <w:r w:rsidRPr="00E00C2B">
        <w:t>The application employs a single codebase, multi-interface pattern:</w:t>
      </w:r>
    </w:p>
    <w:p w14:paraId="43330FF8" w14:textId="77777777" w:rsidR="00E00C2B" w:rsidRPr="00E00C2B" w:rsidRDefault="00E00C2B" w:rsidP="00E00C2B">
      <w:pPr>
        <w:numPr>
          <w:ilvl w:val="0"/>
          <w:numId w:val="22"/>
        </w:numPr>
      </w:pPr>
      <w:r w:rsidRPr="00E00C2B">
        <w:t>Customer Interface: Product browsing, ordering, and tracking</w:t>
      </w:r>
    </w:p>
    <w:p w14:paraId="18F87BA8" w14:textId="77777777" w:rsidR="00E00C2B" w:rsidRPr="00E00C2B" w:rsidRDefault="00E00C2B" w:rsidP="00E00C2B">
      <w:pPr>
        <w:numPr>
          <w:ilvl w:val="0"/>
          <w:numId w:val="22"/>
        </w:numPr>
      </w:pPr>
      <w:r w:rsidRPr="00E00C2B">
        <w:t>Store Interface: Inventory management, order fulfillment</w:t>
      </w:r>
    </w:p>
    <w:p w14:paraId="0FAC985A" w14:textId="77777777" w:rsidR="00E00C2B" w:rsidRPr="00E00C2B" w:rsidRDefault="00E00C2B" w:rsidP="00E00C2B">
      <w:pPr>
        <w:numPr>
          <w:ilvl w:val="0"/>
          <w:numId w:val="22"/>
        </w:numPr>
      </w:pPr>
      <w:r w:rsidRPr="00E00C2B">
        <w:t>Delivery Executive Interface: Order pickup and delivery management</w:t>
      </w:r>
    </w:p>
    <w:p w14:paraId="6B5D70A3" w14:textId="77777777" w:rsidR="00E00C2B" w:rsidRPr="00E00C2B" w:rsidRDefault="00E00C2B" w:rsidP="00E00C2B">
      <w:r w:rsidRPr="00E00C2B">
        <w:t>2. Real-time Data Flow</w:t>
      </w:r>
    </w:p>
    <w:p w14:paraId="7AB7030A" w14:textId="77777777" w:rsidR="00E00C2B" w:rsidRPr="00E00C2B" w:rsidRDefault="00E00C2B" w:rsidP="00E00C2B">
      <w:r w:rsidRPr="00E00C2B">
        <w:t>graph TD</w:t>
      </w:r>
    </w:p>
    <w:p w14:paraId="59FC9124" w14:textId="77777777" w:rsidR="00E00C2B" w:rsidRPr="00E00C2B" w:rsidRDefault="00E00C2B" w:rsidP="00E00C2B">
      <w:r w:rsidRPr="00E00C2B">
        <w:t xml:space="preserve">    A[Customer Places Order] --&gt; B[Automatic Store Assignment]</w:t>
      </w:r>
    </w:p>
    <w:p w14:paraId="4958EB51" w14:textId="77777777" w:rsidR="00E00C2B" w:rsidRPr="00E00C2B" w:rsidRDefault="00E00C2B" w:rsidP="00E00C2B">
      <w:r w:rsidRPr="00E00C2B">
        <w:t xml:space="preserve">    B --&gt; C[Store Receives Order]</w:t>
      </w:r>
    </w:p>
    <w:p w14:paraId="73486913" w14:textId="77777777" w:rsidR="00E00C2B" w:rsidRPr="00E00C2B" w:rsidRDefault="00E00C2B" w:rsidP="00E00C2B">
      <w:r w:rsidRPr="00E00C2B">
        <w:t xml:space="preserve">    C --&gt; D[Store Prepares Order]</w:t>
      </w:r>
    </w:p>
    <w:p w14:paraId="3BF3F843" w14:textId="77777777" w:rsidR="00E00C2B" w:rsidRPr="00E00C2B" w:rsidRDefault="00E00C2B" w:rsidP="00E00C2B">
      <w:r w:rsidRPr="00E00C2B">
        <w:t xml:space="preserve">    D --&gt; E[Auto-assign Delivery Executive]</w:t>
      </w:r>
    </w:p>
    <w:p w14:paraId="1987EDA5" w14:textId="77777777" w:rsidR="00E00C2B" w:rsidRPr="00E00C2B" w:rsidRDefault="00E00C2B" w:rsidP="00E00C2B">
      <w:r w:rsidRPr="00E00C2B">
        <w:t xml:space="preserve">    E --&gt; F[Delivery Executive Pickup]</w:t>
      </w:r>
    </w:p>
    <w:p w14:paraId="0EB49B7A" w14:textId="77777777" w:rsidR="00E00C2B" w:rsidRPr="00E00C2B" w:rsidRDefault="00E00C2B" w:rsidP="00E00C2B">
      <w:r w:rsidRPr="00E00C2B">
        <w:t xml:space="preserve">    F --&gt; G[Real-time Tracking]</w:t>
      </w:r>
    </w:p>
    <w:p w14:paraId="41BD4434" w14:textId="77777777" w:rsidR="00E00C2B" w:rsidRPr="00E00C2B" w:rsidRDefault="00E00C2B" w:rsidP="00E00C2B">
      <w:r w:rsidRPr="00E00C2B">
        <w:t xml:space="preserve">    G --&gt; H[Order Delivered]</w:t>
      </w:r>
    </w:p>
    <w:p w14:paraId="14EE512A" w14:textId="77777777" w:rsidR="00E00C2B" w:rsidRPr="00E00C2B" w:rsidRDefault="00E00C2B" w:rsidP="00E00C2B">
      <w:r w:rsidRPr="00E00C2B">
        <w:t>3. Location-Based Intelligence</w:t>
      </w:r>
    </w:p>
    <w:p w14:paraId="15AC7CAC" w14:textId="77777777" w:rsidR="00E00C2B" w:rsidRPr="00E00C2B" w:rsidRDefault="00E00C2B" w:rsidP="00E00C2B">
      <w:pPr>
        <w:numPr>
          <w:ilvl w:val="0"/>
          <w:numId w:val="23"/>
        </w:numPr>
      </w:pPr>
      <w:r w:rsidRPr="00E00C2B">
        <w:t>Uses Haversine formula for distance calculations</w:t>
      </w:r>
    </w:p>
    <w:p w14:paraId="15377FBE" w14:textId="77777777" w:rsidR="00E00C2B" w:rsidRPr="00E00C2B" w:rsidRDefault="00E00C2B" w:rsidP="00E00C2B">
      <w:pPr>
        <w:numPr>
          <w:ilvl w:val="0"/>
          <w:numId w:val="23"/>
        </w:numPr>
      </w:pPr>
      <w:r w:rsidRPr="00E00C2B">
        <w:t>7km radius constraint for store assignment</w:t>
      </w:r>
    </w:p>
    <w:p w14:paraId="0D2C6AC7" w14:textId="77777777" w:rsidR="00E00C2B" w:rsidRPr="00E00C2B" w:rsidRDefault="00E00C2B" w:rsidP="00E00C2B">
      <w:pPr>
        <w:numPr>
          <w:ilvl w:val="0"/>
          <w:numId w:val="23"/>
        </w:numPr>
      </w:pPr>
      <w:r w:rsidRPr="00E00C2B">
        <w:t>Geolocation-based delivery executive assignment</w:t>
      </w:r>
    </w:p>
    <w:p w14:paraId="7C090418" w14:textId="77777777" w:rsidR="00E00C2B" w:rsidRPr="00E00C2B" w:rsidRDefault="00E00C2B" w:rsidP="00E00C2B">
      <w:pPr>
        <w:numPr>
          <w:ilvl w:val="0"/>
          <w:numId w:val="23"/>
        </w:numPr>
      </w:pPr>
      <w:r w:rsidRPr="00E00C2B">
        <w:t>Real-time GPS tracking throughout the delivery process</w:t>
      </w:r>
    </w:p>
    <w:p w14:paraId="00EF0894" w14:textId="77777777" w:rsidR="00E00C2B" w:rsidRPr="00E00C2B" w:rsidRDefault="00E00C2B" w:rsidP="00E00C2B">
      <w:r w:rsidRPr="00E00C2B">
        <w:pict w14:anchorId="320E01F7">
          <v:rect id="_x0000_i1169" style="width:0;height:0" o:hralign="center" o:hrstd="t" o:hr="t" fillcolor="#a0a0a0" stroked="f"/>
        </w:pict>
      </w:r>
    </w:p>
    <w:p w14:paraId="6D28D2FB" w14:textId="77777777" w:rsidR="00E00C2B" w:rsidRPr="00E00C2B" w:rsidRDefault="00E00C2B" w:rsidP="00E00C2B">
      <w:r w:rsidRPr="00E00C2B">
        <w:rPr>
          <w:rFonts w:ascii="Segoe UI Emoji" w:hAnsi="Segoe UI Emoji" w:cs="Segoe UI Emoji"/>
        </w:rPr>
        <w:t>🛠️</w:t>
      </w:r>
      <w:r w:rsidRPr="00E00C2B">
        <w:t xml:space="preserve"> Technical Stack &amp; Components</w:t>
      </w:r>
    </w:p>
    <w:p w14:paraId="5232D062" w14:textId="77777777" w:rsidR="00E00C2B" w:rsidRPr="00E00C2B" w:rsidRDefault="00E00C2B" w:rsidP="00E00C2B">
      <w:r w:rsidRPr="00E00C2B">
        <w:t>Frontend Technologies</w:t>
      </w:r>
    </w:p>
    <w:p w14:paraId="027125E2" w14:textId="77777777" w:rsidR="00E00C2B" w:rsidRPr="00E00C2B" w:rsidRDefault="00E00C2B" w:rsidP="00E00C2B">
      <w:pPr>
        <w:numPr>
          <w:ilvl w:val="0"/>
          <w:numId w:val="24"/>
        </w:numPr>
      </w:pPr>
      <w:r w:rsidRPr="00E00C2B">
        <w:t>React 18 with TypeScript for type safety</w:t>
      </w:r>
    </w:p>
    <w:p w14:paraId="49C70041" w14:textId="77777777" w:rsidR="00E00C2B" w:rsidRPr="00E00C2B" w:rsidRDefault="00E00C2B" w:rsidP="00E00C2B">
      <w:pPr>
        <w:numPr>
          <w:ilvl w:val="0"/>
          <w:numId w:val="24"/>
        </w:numPr>
      </w:pPr>
      <w:r w:rsidRPr="00E00C2B">
        <w:t>Vite for blazing-fast build tooling</w:t>
      </w:r>
    </w:p>
    <w:p w14:paraId="72619D72" w14:textId="77777777" w:rsidR="00E00C2B" w:rsidRPr="00E00C2B" w:rsidRDefault="00E00C2B" w:rsidP="00E00C2B">
      <w:pPr>
        <w:numPr>
          <w:ilvl w:val="0"/>
          <w:numId w:val="24"/>
        </w:numPr>
      </w:pPr>
      <w:r w:rsidRPr="00E00C2B">
        <w:lastRenderedPageBreak/>
        <w:t>Tailwind CSS for utility-first styling</w:t>
      </w:r>
    </w:p>
    <w:p w14:paraId="25E21B79" w14:textId="77777777" w:rsidR="00E00C2B" w:rsidRPr="00E00C2B" w:rsidRDefault="00E00C2B" w:rsidP="00E00C2B">
      <w:pPr>
        <w:numPr>
          <w:ilvl w:val="0"/>
          <w:numId w:val="24"/>
        </w:numPr>
      </w:pPr>
      <w:r w:rsidRPr="00E00C2B">
        <w:t>Shadcn/UI for consistent, accessible components</w:t>
      </w:r>
    </w:p>
    <w:p w14:paraId="6E44AA93" w14:textId="77777777" w:rsidR="00E00C2B" w:rsidRPr="00E00C2B" w:rsidRDefault="00E00C2B" w:rsidP="00E00C2B">
      <w:pPr>
        <w:numPr>
          <w:ilvl w:val="0"/>
          <w:numId w:val="24"/>
        </w:numPr>
      </w:pPr>
      <w:r w:rsidRPr="00E00C2B">
        <w:t>React Router DOM for client-side routing</w:t>
      </w:r>
    </w:p>
    <w:p w14:paraId="5B50BD64" w14:textId="77777777" w:rsidR="00E00C2B" w:rsidRPr="00E00C2B" w:rsidRDefault="00E00C2B" w:rsidP="00E00C2B">
      <w:pPr>
        <w:numPr>
          <w:ilvl w:val="0"/>
          <w:numId w:val="24"/>
        </w:numPr>
      </w:pPr>
      <w:r w:rsidRPr="00E00C2B">
        <w:t>TanStack React Query for server state management</w:t>
      </w:r>
    </w:p>
    <w:p w14:paraId="437E8610" w14:textId="77777777" w:rsidR="00E00C2B" w:rsidRPr="00E00C2B" w:rsidRDefault="00E00C2B" w:rsidP="00E00C2B">
      <w:r w:rsidRPr="00E00C2B">
        <w:t>Backend &amp; Database</w:t>
      </w:r>
    </w:p>
    <w:p w14:paraId="67E9DA65" w14:textId="77777777" w:rsidR="00E00C2B" w:rsidRPr="00E00C2B" w:rsidRDefault="00E00C2B" w:rsidP="00E00C2B">
      <w:pPr>
        <w:numPr>
          <w:ilvl w:val="0"/>
          <w:numId w:val="25"/>
        </w:numPr>
      </w:pPr>
      <w:r w:rsidRPr="00E00C2B">
        <w:t>Supabase (PostgreSQL + Real-time + Auth)</w:t>
      </w:r>
    </w:p>
    <w:p w14:paraId="116C3294" w14:textId="77777777" w:rsidR="00E00C2B" w:rsidRPr="00E00C2B" w:rsidRDefault="00E00C2B" w:rsidP="00E00C2B">
      <w:pPr>
        <w:numPr>
          <w:ilvl w:val="0"/>
          <w:numId w:val="25"/>
        </w:numPr>
      </w:pPr>
      <w:r w:rsidRPr="00E00C2B">
        <w:t>PostGIS extension for geospatial operations</w:t>
      </w:r>
    </w:p>
    <w:p w14:paraId="7EDD2217" w14:textId="77777777" w:rsidR="00E00C2B" w:rsidRPr="00E00C2B" w:rsidRDefault="00E00C2B" w:rsidP="00E00C2B">
      <w:pPr>
        <w:numPr>
          <w:ilvl w:val="0"/>
          <w:numId w:val="25"/>
        </w:numPr>
      </w:pPr>
      <w:r w:rsidRPr="00E00C2B">
        <w:t>Row-Level Security (RLS) for data access control</w:t>
      </w:r>
    </w:p>
    <w:p w14:paraId="0471D3C1" w14:textId="77777777" w:rsidR="00E00C2B" w:rsidRPr="00E00C2B" w:rsidRDefault="00E00C2B" w:rsidP="00E00C2B">
      <w:pPr>
        <w:numPr>
          <w:ilvl w:val="0"/>
          <w:numId w:val="25"/>
        </w:numPr>
      </w:pPr>
      <w:r w:rsidRPr="00E00C2B">
        <w:t>Real-time subscriptions for live updates</w:t>
      </w:r>
    </w:p>
    <w:p w14:paraId="1DD54F48" w14:textId="77777777" w:rsidR="00E00C2B" w:rsidRPr="00E00C2B" w:rsidRDefault="00E00C2B" w:rsidP="00E00C2B">
      <w:r w:rsidRPr="00E00C2B">
        <w:pict w14:anchorId="5E6E3C5E">
          <v:rect id="_x0000_i1170" style="width:0;height:0" o:hralign="center" o:hrstd="t" o:hr="t" fillcolor="#a0a0a0" stroked="f"/>
        </w:pict>
      </w:r>
    </w:p>
    <w:p w14:paraId="1B4F5187" w14:textId="77777777" w:rsidR="00E00C2B" w:rsidRPr="00E00C2B" w:rsidRDefault="00E00C2B" w:rsidP="00E00C2B">
      <w:r w:rsidRPr="00E00C2B">
        <w:rPr>
          <w:rFonts w:ascii="Segoe UI Emoji" w:hAnsi="Segoe UI Emoji" w:cs="Segoe UI Emoji"/>
        </w:rPr>
        <w:t>🔧</w:t>
      </w:r>
      <w:r w:rsidRPr="00E00C2B">
        <w:t xml:space="preserve"> Detailed Component Analysis</w:t>
      </w:r>
    </w:p>
    <w:p w14:paraId="4CF76FC0" w14:textId="77777777" w:rsidR="00E00C2B" w:rsidRPr="00E00C2B" w:rsidRDefault="00E00C2B" w:rsidP="00E00C2B">
      <w:r w:rsidRPr="00E00C2B">
        <w:t>1. Authentication System</w:t>
      </w:r>
    </w:p>
    <w:p w14:paraId="4B86EC12" w14:textId="77777777" w:rsidR="00E00C2B" w:rsidRPr="00E00C2B" w:rsidRDefault="00E00C2B" w:rsidP="00E00C2B">
      <w:r w:rsidRPr="00E00C2B">
        <w:t>// Centralized auth through Supabase</w:t>
      </w:r>
    </w:p>
    <w:p w14:paraId="121B47C8" w14:textId="77777777" w:rsidR="00E00C2B" w:rsidRPr="00E00C2B" w:rsidRDefault="00E00C2B" w:rsidP="00E00C2B">
      <w:r w:rsidRPr="00E00C2B">
        <w:t>- Email/Password authentication</w:t>
      </w:r>
    </w:p>
    <w:p w14:paraId="3B9D83F2" w14:textId="77777777" w:rsidR="00E00C2B" w:rsidRPr="00E00C2B" w:rsidRDefault="00E00C2B" w:rsidP="00E00C2B">
      <w:r w:rsidRPr="00E00C2B">
        <w:t>- User profiles with role-based access (customer/store/delivery)</w:t>
      </w:r>
    </w:p>
    <w:p w14:paraId="24DBAEE9" w14:textId="77777777" w:rsidR="00E00C2B" w:rsidRPr="00E00C2B" w:rsidRDefault="00E00C2B" w:rsidP="00E00C2B">
      <w:r w:rsidRPr="00E00C2B">
        <w:t>- Session management across all interfaces</w:t>
      </w:r>
    </w:p>
    <w:p w14:paraId="1AD1EBE0" w14:textId="77777777" w:rsidR="00E00C2B" w:rsidRPr="00E00C2B" w:rsidRDefault="00E00C2B" w:rsidP="00E00C2B">
      <w:r w:rsidRPr="00E00C2B">
        <w:t>- Auth state persistence</w:t>
      </w:r>
    </w:p>
    <w:p w14:paraId="0252B1F1" w14:textId="77777777" w:rsidR="00E00C2B" w:rsidRPr="00E00C2B" w:rsidRDefault="00E00C2B" w:rsidP="00E00C2B">
      <w:r w:rsidRPr="00E00C2B">
        <w:t>2. Cart Management (Context-based)</w:t>
      </w:r>
    </w:p>
    <w:p w14:paraId="39811B8E" w14:textId="77777777" w:rsidR="00E00C2B" w:rsidRPr="00E00C2B" w:rsidRDefault="00E00C2B" w:rsidP="00E00C2B">
      <w:r w:rsidRPr="00E00C2B">
        <w:t>// Global cart state with localStorage persistence</w:t>
      </w:r>
    </w:p>
    <w:p w14:paraId="290AE87D" w14:textId="77777777" w:rsidR="00E00C2B" w:rsidRPr="00E00C2B" w:rsidRDefault="00E00C2B" w:rsidP="00E00C2B">
      <w:r w:rsidRPr="00E00C2B">
        <w:t>interface CartContextType {</w:t>
      </w:r>
    </w:p>
    <w:p w14:paraId="2285BBFC" w14:textId="77777777" w:rsidR="00E00C2B" w:rsidRPr="00E00C2B" w:rsidRDefault="00E00C2B" w:rsidP="00E00C2B">
      <w:r w:rsidRPr="00E00C2B">
        <w:t xml:space="preserve">  cartItems: CartItem[];</w:t>
      </w:r>
    </w:p>
    <w:p w14:paraId="7F896B57" w14:textId="77777777" w:rsidR="00E00C2B" w:rsidRPr="00E00C2B" w:rsidRDefault="00E00C2B" w:rsidP="00E00C2B">
      <w:r w:rsidRPr="00E00C2B">
        <w:t xml:space="preserve">  addToCart: (product: Product) =&gt; void;</w:t>
      </w:r>
    </w:p>
    <w:p w14:paraId="55E7DCAB" w14:textId="77777777" w:rsidR="00E00C2B" w:rsidRPr="00E00C2B" w:rsidRDefault="00E00C2B" w:rsidP="00E00C2B">
      <w:r w:rsidRPr="00E00C2B">
        <w:t xml:space="preserve">  updateQuantity: (productId: number, quantity: number) =&gt; void;</w:t>
      </w:r>
    </w:p>
    <w:p w14:paraId="3B0973E6" w14:textId="77777777" w:rsidR="00E00C2B" w:rsidRPr="00E00C2B" w:rsidRDefault="00E00C2B" w:rsidP="00E00C2B">
      <w:r w:rsidRPr="00E00C2B">
        <w:t xml:space="preserve">  getTotalAmount: () =&gt; number;</w:t>
      </w:r>
    </w:p>
    <w:p w14:paraId="74B007FB" w14:textId="77777777" w:rsidR="00E00C2B" w:rsidRPr="00E00C2B" w:rsidRDefault="00E00C2B" w:rsidP="00E00C2B">
      <w:r w:rsidRPr="00E00C2B">
        <w:t xml:space="preserve">  // ... other cart operations</w:t>
      </w:r>
    </w:p>
    <w:p w14:paraId="202F28B0" w14:textId="77777777" w:rsidR="00E00C2B" w:rsidRPr="00E00C2B" w:rsidRDefault="00E00C2B" w:rsidP="00E00C2B">
      <w:r w:rsidRPr="00E00C2B">
        <w:t>}</w:t>
      </w:r>
    </w:p>
    <w:p w14:paraId="4C38AF32" w14:textId="77777777" w:rsidR="00E00C2B" w:rsidRPr="00E00C2B" w:rsidRDefault="00E00C2B" w:rsidP="00E00C2B">
      <w:r w:rsidRPr="00E00C2B">
        <w:t>3. Order Management Service</w:t>
      </w:r>
    </w:p>
    <w:p w14:paraId="35A5E10A" w14:textId="77777777" w:rsidR="00E00C2B" w:rsidRPr="00E00C2B" w:rsidRDefault="00E00C2B" w:rsidP="00E00C2B">
      <w:r w:rsidRPr="00E00C2B">
        <w:t>Core Intelligence Hub handling:</w:t>
      </w:r>
    </w:p>
    <w:p w14:paraId="37B7083C" w14:textId="77777777" w:rsidR="00E00C2B" w:rsidRPr="00E00C2B" w:rsidRDefault="00E00C2B" w:rsidP="00E00C2B">
      <w:pPr>
        <w:numPr>
          <w:ilvl w:val="0"/>
          <w:numId w:val="26"/>
        </w:numPr>
      </w:pPr>
      <w:r w:rsidRPr="00E00C2B">
        <w:lastRenderedPageBreak/>
        <w:t>Store Assignment Algorithm: Finds nearest active store within 7km</w:t>
      </w:r>
    </w:p>
    <w:p w14:paraId="03C3CA34" w14:textId="77777777" w:rsidR="00E00C2B" w:rsidRPr="00E00C2B" w:rsidRDefault="00E00C2B" w:rsidP="00E00C2B">
      <w:pPr>
        <w:numPr>
          <w:ilvl w:val="0"/>
          <w:numId w:val="26"/>
        </w:numPr>
      </w:pPr>
      <w:r w:rsidRPr="00E00C2B">
        <w:t>Delivery Executive Assignment: Assigns based on availability and proximity</w:t>
      </w:r>
    </w:p>
    <w:p w14:paraId="0930EFA8" w14:textId="77777777" w:rsidR="00E00C2B" w:rsidRPr="00E00C2B" w:rsidRDefault="00E00C2B" w:rsidP="00E00C2B">
      <w:pPr>
        <w:numPr>
          <w:ilvl w:val="0"/>
          <w:numId w:val="26"/>
        </w:numPr>
      </w:pPr>
      <w:r w:rsidRPr="00E00C2B">
        <w:t>Order Priority System: High-value orders get priority</w:t>
      </w:r>
    </w:p>
    <w:p w14:paraId="3566AD70" w14:textId="77777777" w:rsidR="00E00C2B" w:rsidRPr="00E00C2B" w:rsidRDefault="00E00C2B" w:rsidP="00E00C2B">
      <w:pPr>
        <w:numPr>
          <w:ilvl w:val="0"/>
          <w:numId w:val="26"/>
        </w:numPr>
      </w:pPr>
      <w:r w:rsidRPr="00E00C2B">
        <w:t>Real-time Status Updates: WebSocket-based order tracking</w:t>
      </w:r>
    </w:p>
    <w:p w14:paraId="3F187E60" w14:textId="77777777" w:rsidR="00E00C2B" w:rsidRPr="00E00C2B" w:rsidRDefault="00E00C2B" w:rsidP="00E00C2B">
      <w:r w:rsidRPr="00E00C2B">
        <w:t>4. Product Catalog System</w:t>
      </w:r>
    </w:p>
    <w:p w14:paraId="29B4F6CD" w14:textId="77777777" w:rsidR="00E00C2B" w:rsidRPr="00E00C2B" w:rsidRDefault="00E00C2B" w:rsidP="00E00C2B">
      <w:pPr>
        <w:numPr>
          <w:ilvl w:val="0"/>
          <w:numId w:val="27"/>
        </w:numPr>
      </w:pPr>
      <w:r w:rsidRPr="00E00C2B">
        <w:t>6 Major Categories: Groceries, Pharmacy, Electronics, Beauty, Home &amp; Garden, Pet Supplies</w:t>
      </w:r>
    </w:p>
    <w:p w14:paraId="1E6CECB8" w14:textId="77777777" w:rsidR="00E00C2B" w:rsidRPr="00E00C2B" w:rsidRDefault="00E00C2B" w:rsidP="00E00C2B">
      <w:pPr>
        <w:numPr>
          <w:ilvl w:val="0"/>
          <w:numId w:val="27"/>
        </w:numPr>
      </w:pPr>
      <w:r w:rsidRPr="00E00C2B">
        <w:t>500+ Products across categories</w:t>
      </w:r>
    </w:p>
    <w:p w14:paraId="53C204F1" w14:textId="77777777" w:rsidR="00E00C2B" w:rsidRPr="00E00C2B" w:rsidRDefault="00E00C2B" w:rsidP="00E00C2B">
      <w:pPr>
        <w:numPr>
          <w:ilvl w:val="0"/>
          <w:numId w:val="27"/>
        </w:numPr>
      </w:pPr>
      <w:r w:rsidRPr="00E00C2B">
        <w:t>Rich Product Data: Price, ratings, discounts, stock status</w:t>
      </w:r>
    </w:p>
    <w:p w14:paraId="554470EF" w14:textId="77777777" w:rsidR="00E00C2B" w:rsidRPr="00E00C2B" w:rsidRDefault="00E00C2B" w:rsidP="00E00C2B">
      <w:pPr>
        <w:numPr>
          <w:ilvl w:val="0"/>
          <w:numId w:val="27"/>
        </w:numPr>
      </w:pPr>
      <w:r w:rsidRPr="00E00C2B">
        <w:t>Category-based Navigation: Dynamic routing for each category</w:t>
      </w:r>
    </w:p>
    <w:p w14:paraId="3DAD636E" w14:textId="77777777" w:rsidR="00E00C2B" w:rsidRPr="00E00C2B" w:rsidRDefault="00E00C2B" w:rsidP="00E00C2B">
      <w:r w:rsidRPr="00E00C2B">
        <w:pict w14:anchorId="460EC19B">
          <v:rect id="_x0000_i1171" style="width:0;height:0" o:hralign="center" o:hrstd="t" o:hr="t" fillcolor="#a0a0a0" stroked="f"/>
        </w:pict>
      </w:r>
    </w:p>
    <w:p w14:paraId="3FCC4E4D" w14:textId="77777777" w:rsidR="00E00C2B" w:rsidRPr="00E00C2B" w:rsidRDefault="00E00C2B" w:rsidP="00E00C2B">
      <w:r w:rsidRPr="00E00C2B">
        <w:rPr>
          <w:rFonts w:ascii="Segoe UI Emoji" w:hAnsi="Segoe UI Emoji" w:cs="Segoe UI Emoji"/>
        </w:rPr>
        <w:t>📱</w:t>
      </w:r>
      <w:r w:rsidRPr="00E00C2B">
        <w:t xml:space="preserve"> User Interface Breakdown</w:t>
      </w:r>
    </w:p>
    <w:p w14:paraId="1BE4A38F" w14:textId="77777777" w:rsidR="00E00C2B" w:rsidRPr="00E00C2B" w:rsidRDefault="00E00C2B" w:rsidP="00E00C2B">
      <w:r w:rsidRPr="00E00C2B">
        <w:t>Customer Interface Components</w:t>
      </w:r>
    </w:p>
    <w:p w14:paraId="2D6378A5" w14:textId="77777777" w:rsidR="00E00C2B" w:rsidRPr="00E00C2B" w:rsidRDefault="00E00C2B" w:rsidP="00E00C2B">
      <w:pPr>
        <w:numPr>
          <w:ilvl w:val="0"/>
          <w:numId w:val="28"/>
        </w:numPr>
      </w:pPr>
      <w:r w:rsidRPr="00E00C2B">
        <w:t>CustomerNavigation: Header with cart, location selector, auth</w:t>
      </w:r>
    </w:p>
    <w:p w14:paraId="5C1827A8" w14:textId="77777777" w:rsidR="00E00C2B" w:rsidRPr="00E00C2B" w:rsidRDefault="00E00C2B" w:rsidP="00E00C2B">
      <w:pPr>
        <w:numPr>
          <w:ilvl w:val="0"/>
          <w:numId w:val="28"/>
        </w:numPr>
      </w:pPr>
      <w:r w:rsidRPr="00E00C2B">
        <w:t>Hero Section: Main landing with quick actions</w:t>
      </w:r>
    </w:p>
    <w:p w14:paraId="25B65071" w14:textId="77777777" w:rsidR="00E00C2B" w:rsidRPr="00E00C2B" w:rsidRDefault="00E00C2B" w:rsidP="00E00C2B">
      <w:pPr>
        <w:numPr>
          <w:ilvl w:val="0"/>
          <w:numId w:val="28"/>
        </w:numPr>
      </w:pPr>
      <w:r w:rsidRPr="00E00C2B">
        <w:t>ProductCategories: Grid-based category selection</w:t>
      </w:r>
    </w:p>
    <w:p w14:paraId="5E38D4EB" w14:textId="77777777" w:rsidR="00E00C2B" w:rsidRPr="00E00C2B" w:rsidRDefault="00E00C2B" w:rsidP="00E00C2B">
      <w:pPr>
        <w:numPr>
          <w:ilvl w:val="0"/>
          <w:numId w:val="28"/>
        </w:numPr>
      </w:pPr>
      <w:r w:rsidRPr="00E00C2B">
        <w:t>Category Pages: Product listings with add-to-cart functionality</w:t>
      </w:r>
    </w:p>
    <w:p w14:paraId="454D1B5B" w14:textId="77777777" w:rsidR="00E00C2B" w:rsidRPr="00E00C2B" w:rsidRDefault="00E00C2B" w:rsidP="00E00C2B">
      <w:pPr>
        <w:numPr>
          <w:ilvl w:val="0"/>
          <w:numId w:val="28"/>
        </w:numPr>
      </w:pPr>
      <w:r w:rsidRPr="00E00C2B">
        <w:t>Cart System: Review items, modify quantities</w:t>
      </w:r>
    </w:p>
    <w:p w14:paraId="3A1F3FAF" w14:textId="77777777" w:rsidR="00E00C2B" w:rsidRPr="00E00C2B" w:rsidRDefault="00E00C2B" w:rsidP="00E00C2B">
      <w:pPr>
        <w:numPr>
          <w:ilvl w:val="0"/>
          <w:numId w:val="28"/>
        </w:numPr>
      </w:pPr>
      <w:r w:rsidRPr="00E00C2B">
        <w:t>Payment Flow: Multiple payment methods (COD, UPI, Cards, NetBanking)</w:t>
      </w:r>
    </w:p>
    <w:p w14:paraId="5BDAFD4E" w14:textId="77777777" w:rsidR="00E00C2B" w:rsidRPr="00E00C2B" w:rsidRDefault="00E00C2B" w:rsidP="00E00C2B">
      <w:pPr>
        <w:numPr>
          <w:ilvl w:val="0"/>
          <w:numId w:val="28"/>
        </w:numPr>
      </w:pPr>
      <w:r w:rsidRPr="00E00C2B">
        <w:t>Order Tracking: Real-time delivery status updates</w:t>
      </w:r>
    </w:p>
    <w:p w14:paraId="7B348647" w14:textId="77777777" w:rsidR="00E00C2B" w:rsidRPr="00E00C2B" w:rsidRDefault="00E00C2B" w:rsidP="00E00C2B">
      <w:r w:rsidRPr="00E00C2B">
        <w:t>Store Interface Components</w:t>
      </w:r>
    </w:p>
    <w:p w14:paraId="2910560B" w14:textId="77777777" w:rsidR="00E00C2B" w:rsidRPr="00E00C2B" w:rsidRDefault="00E00C2B" w:rsidP="00E00C2B">
      <w:pPr>
        <w:numPr>
          <w:ilvl w:val="0"/>
          <w:numId w:val="29"/>
        </w:numPr>
      </w:pPr>
      <w:r w:rsidRPr="00E00C2B">
        <w:t>StoreDashboard: Analytics and order overview</w:t>
      </w:r>
    </w:p>
    <w:p w14:paraId="72C1AE66" w14:textId="77777777" w:rsidR="00E00C2B" w:rsidRPr="00E00C2B" w:rsidRDefault="00E00C2B" w:rsidP="00E00C2B">
      <w:pPr>
        <w:numPr>
          <w:ilvl w:val="0"/>
          <w:numId w:val="29"/>
        </w:numPr>
      </w:pPr>
      <w:r w:rsidRPr="00E00C2B">
        <w:t>StoreOrderManagement: Order queue with priority handling</w:t>
      </w:r>
    </w:p>
    <w:p w14:paraId="0B4C670F" w14:textId="77777777" w:rsidR="00E00C2B" w:rsidRPr="00E00C2B" w:rsidRDefault="00E00C2B" w:rsidP="00E00C2B">
      <w:pPr>
        <w:numPr>
          <w:ilvl w:val="0"/>
          <w:numId w:val="29"/>
        </w:numPr>
      </w:pPr>
      <w:r w:rsidRPr="00E00C2B">
        <w:t>DeliveryMonitoring: Track delivery executives</w:t>
      </w:r>
    </w:p>
    <w:p w14:paraId="0D1A626D" w14:textId="77777777" w:rsidR="00E00C2B" w:rsidRPr="00E00C2B" w:rsidRDefault="00E00C2B" w:rsidP="00E00C2B">
      <w:pPr>
        <w:numPr>
          <w:ilvl w:val="0"/>
          <w:numId w:val="29"/>
        </w:numPr>
      </w:pPr>
      <w:r w:rsidRPr="00E00C2B">
        <w:t>Smart Inventory: Stock management (mentioned but not fully implemented)</w:t>
      </w:r>
    </w:p>
    <w:p w14:paraId="483E9703" w14:textId="77777777" w:rsidR="00E00C2B" w:rsidRPr="00E00C2B" w:rsidRDefault="00E00C2B" w:rsidP="00E00C2B">
      <w:r w:rsidRPr="00E00C2B">
        <w:t>Delivery Executive Interface</w:t>
      </w:r>
    </w:p>
    <w:p w14:paraId="24341666" w14:textId="77777777" w:rsidR="00E00C2B" w:rsidRPr="00E00C2B" w:rsidRDefault="00E00C2B" w:rsidP="00E00C2B">
      <w:pPr>
        <w:numPr>
          <w:ilvl w:val="0"/>
          <w:numId w:val="30"/>
        </w:numPr>
      </w:pPr>
      <w:r w:rsidRPr="00E00C2B">
        <w:t>DeliveryDashboard: Assigned orders management</w:t>
      </w:r>
    </w:p>
    <w:p w14:paraId="7D4C0564" w14:textId="77777777" w:rsidR="00E00C2B" w:rsidRPr="00E00C2B" w:rsidRDefault="00E00C2B" w:rsidP="00E00C2B">
      <w:pPr>
        <w:numPr>
          <w:ilvl w:val="0"/>
          <w:numId w:val="30"/>
        </w:numPr>
      </w:pPr>
      <w:r w:rsidRPr="00E00C2B">
        <w:t>Order Actions: Mark as picked up, delivered</w:t>
      </w:r>
    </w:p>
    <w:p w14:paraId="6877D253" w14:textId="77777777" w:rsidR="00E00C2B" w:rsidRPr="00E00C2B" w:rsidRDefault="00E00C2B" w:rsidP="00E00C2B">
      <w:pPr>
        <w:numPr>
          <w:ilvl w:val="0"/>
          <w:numId w:val="30"/>
        </w:numPr>
      </w:pPr>
      <w:r w:rsidRPr="00E00C2B">
        <w:lastRenderedPageBreak/>
        <w:t>Navigation Integration: Route planning to pickup/delivery locations</w:t>
      </w:r>
    </w:p>
    <w:p w14:paraId="57CCA3E0" w14:textId="77777777" w:rsidR="00E00C2B" w:rsidRPr="00E00C2B" w:rsidRDefault="00E00C2B" w:rsidP="00E00C2B">
      <w:pPr>
        <w:numPr>
          <w:ilvl w:val="0"/>
          <w:numId w:val="30"/>
        </w:numPr>
      </w:pPr>
      <w:r w:rsidRPr="00E00C2B">
        <w:t>Status Updates: Real-time availability management</w:t>
      </w:r>
    </w:p>
    <w:p w14:paraId="60B7AD87" w14:textId="77777777" w:rsidR="00E00C2B" w:rsidRPr="00E00C2B" w:rsidRDefault="00E00C2B" w:rsidP="00E00C2B">
      <w:r w:rsidRPr="00E00C2B">
        <w:pict w14:anchorId="3F2640E2">
          <v:rect id="_x0000_i1172" style="width:0;height:0" o:hralign="center" o:hrstd="t" o:hr="t" fillcolor="#a0a0a0" stroked="f"/>
        </w:pict>
      </w:r>
    </w:p>
    <w:p w14:paraId="0188F621" w14:textId="77777777" w:rsidR="00E00C2B" w:rsidRPr="00E00C2B" w:rsidRDefault="00E00C2B" w:rsidP="00E00C2B">
      <w:r w:rsidRPr="00E00C2B">
        <w:rPr>
          <w:rFonts w:ascii="Segoe UI Emoji" w:hAnsi="Segoe UI Emoji" w:cs="Segoe UI Emoji"/>
        </w:rPr>
        <w:t>🗄️</w:t>
      </w:r>
      <w:r w:rsidRPr="00E00C2B">
        <w:t xml:space="preserve"> Database Schema &amp; Design</w:t>
      </w:r>
    </w:p>
    <w:p w14:paraId="7E56FA8B" w14:textId="77777777" w:rsidR="00E00C2B" w:rsidRPr="00E00C2B" w:rsidRDefault="00E00C2B" w:rsidP="00E00C2B">
      <w:r w:rsidRPr="00E00C2B">
        <w:t>Core Tables</w:t>
      </w:r>
    </w:p>
    <w:p w14:paraId="69D6AD4B" w14:textId="77777777" w:rsidR="00E00C2B" w:rsidRPr="00E00C2B" w:rsidRDefault="00E00C2B" w:rsidP="00E00C2B">
      <w:r w:rsidRPr="00E00C2B">
        <w:t>-- Users &amp; Profiles</w:t>
      </w:r>
    </w:p>
    <w:p w14:paraId="6BC2F2EE" w14:textId="77777777" w:rsidR="00E00C2B" w:rsidRPr="00E00C2B" w:rsidRDefault="00E00C2B" w:rsidP="00E00C2B">
      <w:r w:rsidRPr="00E00C2B">
        <w:t>profiles: User information and role management</w:t>
      </w:r>
    </w:p>
    <w:p w14:paraId="30EE88C0" w14:textId="77777777" w:rsidR="00E00C2B" w:rsidRPr="00E00C2B" w:rsidRDefault="00E00C2B" w:rsidP="00E00C2B">
      <w:r w:rsidRPr="00E00C2B">
        <w:t>users: Supabase auth users</w:t>
      </w:r>
    </w:p>
    <w:p w14:paraId="4A0103FE" w14:textId="77777777" w:rsidR="00E00C2B" w:rsidRPr="00E00C2B" w:rsidRDefault="00E00C2B" w:rsidP="00E00C2B"/>
    <w:p w14:paraId="240303BD" w14:textId="77777777" w:rsidR="00E00C2B" w:rsidRPr="00E00C2B" w:rsidRDefault="00E00C2B" w:rsidP="00E00C2B">
      <w:r w:rsidRPr="00E00C2B">
        <w:t>-- Business Logic</w:t>
      </w:r>
    </w:p>
    <w:p w14:paraId="22B322AF" w14:textId="77777777" w:rsidR="00E00C2B" w:rsidRPr="00E00C2B" w:rsidRDefault="00E00C2B" w:rsidP="00E00C2B">
      <w:r w:rsidRPr="00E00C2B">
        <w:t>stores: Store locations, contact info, status</w:t>
      </w:r>
    </w:p>
    <w:p w14:paraId="4D464FD1" w14:textId="77777777" w:rsidR="00E00C2B" w:rsidRPr="00E00C2B" w:rsidRDefault="00E00C2B" w:rsidP="00E00C2B">
      <w:r w:rsidRPr="00E00C2B">
        <w:t>orders: Order details, status, assignments</w:t>
      </w:r>
    </w:p>
    <w:p w14:paraId="1D70E044" w14:textId="77777777" w:rsidR="00E00C2B" w:rsidRPr="00E00C2B" w:rsidRDefault="00E00C2B" w:rsidP="00E00C2B">
      <w:r w:rsidRPr="00E00C2B">
        <w:t>delivery_executives: Delivery staff info, availability</w:t>
      </w:r>
    </w:p>
    <w:p w14:paraId="0E58544B" w14:textId="77777777" w:rsidR="00E00C2B" w:rsidRPr="00E00C2B" w:rsidRDefault="00E00C2B" w:rsidP="00E00C2B">
      <w:r w:rsidRPr="00E00C2B">
        <w:t>order_tracking: Real-time order status updates</w:t>
      </w:r>
    </w:p>
    <w:p w14:paraId="6DA66E93" w14:textId="77777777" w:rsidR="00E00C2B" w:rsidRPr="00E00C2B" w:rsidRDefault="00E00C2B" w:rsidP="00E00C2B"/>
    <w:p w14:paraId="24ECF97C" w14:textId="77777777" w:rsidR="00E00C2B" w:rsidRPr="00E00C2B" w:rsidRDefault="00E00C2B" w:rsidP="00E00C2B">
      <w:r w:rsidRPr="00E00C2B">
        <w:t>-- Geospatial Features</w:t>
      </w:r>
    </w:p>
    <w:p w14:paraId="322BDC18" w14:textId="77777777" w:rsidR="00E00C2B" w:rsidRPr="00E00C2B" w:rsidRDefault="00E00C2B" w:rsidP="00E00C2B">
      <w:r w:rsidRPr="00E00C2B">
        <w:t>- Location fields use PostGIS POINT types</w:t>
      </w:r>
    </w:p>
    <w:p w14:paraId="57A75A96" w14:textId="77777777" w:rsidR="00E00C2B" w:rsidRPr="00E00C2B" w:rsidRDefault="00E00C2B" w:rsidP="00E00C2B">
      <w:r w:rsidRPr="00E00C2B">
        <w:t>- Spatial indexes for fast proximity queries</w:t>
      </w:r>
    </w:p>
    <w:p w14:paraId="4A4B0C7A" w14:textId="77777777" w:rsidR="00E00C2B" w:rsidRPr="00E00C2B" w:rsidRDefault="00E00C2B" w:rsidP="00E00C2B">
      <w:r w:rsidRPr="00E00C2B">
        <w:t>- Distance calculations in database</w:t>
      </w:r>
    </w:p>
    <w:p w14:paraId="3C2A71F2" w14:textId="77777777" w:rsidR="00E00C2B" w:rsidRPr="00E00C2B" w:rsidRDefault="00E00C2B" w:rsidP="00E00C2B">
      <w:r w:rsidRPr="00E00C2B">
        <w:t>Order Status Flow</w:t>
      </w:r>
    </w:p>
    <w:p w14:paraId="436231A6" w14:textId="77777777" w:rsidR="00E00C2B" w:rsidRPr="00E00C2B" w:rsidRDefault="00E00C2B" w:rsidP="00E00C2B">
      <w:r w:rsidRPr="00E00C2B">
        <w:t>pending → preparing → ready → picked → delivered</w:t>
      </w:r>
    </w:p>
    <w:p w14:paraId="291773E4" w14:textId="77777777" w:rsidR="00E00C2B" w:rsidRPr="00E00C2B" w:rsidRDefault="00E00C2B" w:rsidP="00E00C2B">
      <w:r w:rsidRPr="00E00C2B">
        <w:t xml:space="preserve">                              ↓</w:t>
      </w:r>
    </w:p>
    <w:p w14:paraId="03C5A95B" w14:textId="77777777" w:rsidR="00E00C2B" w:rsidRPr="00E00C2B" w:rsidRDefault="00E00C2B" w:rsidP="00E00C2B">
      <w:r w:rsidRPr="00E00C2B">
        <w:t xml:space="preserve">                         cancelled (if issues)</w:t>
      </w:r>
    </w:p>
    <w:p w14:paraId="50FEAC06" w14:textId="77777777" w:rsidR="00E00C2B" w:rsidRPr="00E00C2B" w:rsidRDefault="00E00C2B" w:rsidP="00E00C2B">
      <w:r w:rsidRPr="00E00C2B">
        <w:pict w14:anchorId="3993F552">
          <v:rect id="_x0000_i1173" style="width:0;height:0" o:hralign="center" o:hrstd="t" o:hr="t" fillcolor="#a0a0a0" stroked="f"/>
        </w:pict>
      </w:r>
    </w:p>
    <w:p w14:paraId="551A4336" w14:textId="77777777" w:rsidR="00E00C2B" w:rsidRPr="00E00C2B" w:rsidRDefault="00E00C2B" w:rsidP="00E00C2B">
      <w:r w:rsidRPr="00E00C2B">
        <w:rPr>
          <w:rFonts w:ascii="Segoe UI Emoji" w:hAnsi="Segoe UI Emoji" w:cs="Segoe UI Emoji"/>
        </w:rPr>
        <w:t>🚀</w:t>
      </w:r>
      <w:r w:rsidRPr="00E00C2B">
        <w:t xml:space="preserve"> Key Functionalities &amp; Features</w:t>
      </w:r>
    </w:p>
    <w:p w14:paraId="6B915112" w14:textId="77777777" w:rsidR="00E00C2B" w:rsidRPr="00E00C2B" w:rsidRDefault="00E00C2B" w:rsidP="00E00C2B">
      <w:r w:rsidRPr="00E00C2B">
        <w:t>1. Intelligent Order Assignment</w:t>
      </w:r>
    </w:p>
    <w:p w14:paraId="40E0134E" w14:textId="77777777" w:rsidR="00E00C2B" w:rsidRPr="00E00C2B" w:rsidRDefault="00E00C2B" w:rsidP="00E00C2B">
      <w:pPr>
        <w:numPr>
          <w:ilvl w:val="0"/>
          <w:numId w:val="31"/>
        </w:numPr>
      </w:pPr>
      <w:r w:rsidRPr="00E00C2B">
        <w:t>Distance-based Store Selection: Automatic assignment to nearest store</w:t>
      </w:r>
    </w:p>
    <w:p w14:paraId="6F51633C" w14:textId="77777777" w:rsidR="00E00C2B" w:rsidRPr="00E00C2B" w:rsidRDefault="00E00C2B" w:rsidP="00E00C2B">
      <w:pPr>
        <w:numPr>
          <w:ilvl w:val="0"/>
          <w:numId w:val="31"/>
        </w:numPr>
      </w:pPr>
      <w:r w:rsidRPr="00E00C2B">
        <w:t>Load Balancing: Considers store capacity and current orders</w:t>
      </w:r>
    </w:p>
    <w:p w14:paraId="2058F514" w14:textId="77777777" w:rsidR="00E00C2B" w:rsidRPr="00E00C2B" w:rsidRDefault="00E00C2B" w:rsidP="00E00C2B">
      <w:pPr>
        <w:numPr>
          <w:ilvl w:val="0"/>
          <w:numId w:val="31"/>
        </w:numPr>
      </w:pPr>
      <w:r w:rsidRPr="00E00C2B">
        <w:lastRenderedPageBreak/>
        <w:t>Fallback Mechanism: Graceful handling when no stores available</w:t>
      </w:r>
    </w:p>
    <w:p w14:paraId="0FBEB28C" w14:textId="77777777" w:rsidR="00E00C2B" w:rsidRPr="00E00C2B" w:rsidRDefault="00E00C2B" w:rsidP="00E00C2B">
      <w:r w:rsidRPr="00E00C2B">
        <w:t>2. Real-time Tracking System</w:t>
      </w:r>
    </w:p>
    <w:p w14:paraId="21D453C4" w14:textId="77777777" w:rsidR="00E00C2B" w:rsidRPr="00E00C2B" w:rsidRDefault="00E00C2B" w:rsidP="00E00C2B">
      <w:pPr>
        <w:numPr>
          <w:ilvl w:val="0"/>
          <w:numId w:val="32"/>
        </w:numPr>
      </w:pPr>
      <w:r w:rsidRPr="00E00C2B">
        <w:t>Live Order Updates: Status changes propagate instantly</w:t>
      </w:r>
    </w:p>
    <w:p w14:paraId="699E54CD" w14:textId="77777777" w:rsidR="00E00C2B" w:rsidRPr="00E00C2B" w:rsidRDefault="00E00C2B" w:rsidP="00E00C2B">
      <w:pPr>
        <w:numPr>
          <w:ilvl w:val="0"/>
          <w:numId w:val="32"/>
        </w:numPr>
      </w:pPr>
      <w:r w:rsidRPr="00E00C2B">
        <w:t>Delivery Executive Tracking: Real-time location updates</w:t>
      </w:r>
    </w:p>
    <w:p w14:paraId="7A282B10" w14:textId="77777777" w:rsidR="00E00C2B" w:rsidRPr="00E00C2B" w:rsidRDefault="00E00C2B" w:rsidP="00E00C2B">
      <w:pPr>
        <w:numPr>
          <w:ilvl w:val="0"/>
          <w:numId w:val="32"/>
        </w:numPr>
      </w:pPr>
      <w:r w:rsidRPr="00E00C2B">
        <w:t>Customer Notifications: Progress updates throughout delivery</w:t>
      </w:r>
    </w:p>
    <w:p w14:paraId="720908E9" w14:textId="77777777" w:rsidR="00E00C2B" w:rsidRPr="00E00C2B" w:rsidRDefault="00E00C2B" w:rsidP="00E00C2B">
      <w:r w:rsidRPr="00E00C2B">
        <w:t>3. Smart Cart System</w:t>
      </w:r>
    </w:p>
    <w:p w14:paraId="5FA7B579" w14:textId="77777777" w:rsidR="00E00C2B" w:rsidRPr="00E00C2B" w:rsidRDefault="00E00C2B" w:rsidP="00E00C2B">
      <w:pPr>
        <w:numPr>
          <w:ilvl w:val="0"/>
          <w:numId w:val="33"/>
        </w:numPr>
      </w:pPr>
      <w:r w:rsidRPr="00E00C2B">
        <w:t>Persistent Storage: Cart survives browser refreshes</w:t>
      </w:r>
    </w:p>
    <w:p w14:paraId="3FE9D346" w14:textId="77777777" w:rsidR="00E00C2B" w:rsidRPr="00E00C2B" w:rsidRDefault="00E00C2B" w:rsidP="00E00C2B">
      <w:pPr>
        <w:numPr>
          <w:ilvl w:val="0"/>
          <w:numId w:val="33"/>
        </w:numPr>
      </w:pPr>
      <w:r w:rsidRPr="00E00C2B">
        <w:t>Real-time Calculations: Dynamic pricing, delivery fees</w:t>
      </w:r>
    </w:p>
    <w:p w14:paraId="085B08FD" w14:textId="77777777" w:rsidR="00E00C2B" w:rsidRPr="00E00C2B" w:rsidRDefault="00E00C2B" w:rsidP="00E00C2B">
      <w:pPr>
        <w:numPr>
          <w:ilvl w:val="0"/>
          <w:numId w:val="33"/>
        </w:numPr>
      </w:pPr>
      <w:r w:rsidRPr="00E00C2B">
        <w:t>Inventory Awareness: Stock validation before checkout</w:t>
      </w:r>
    </w:p>
    <w:p w14:paraId="27747C3F" w14:textId="77777777" w:rsidR="00E00C2B" w:rsidRPr="00E00C2B" w:rsidRDefault="00E00C2B" w:rsidP="00E00C2B">
      <w:r w:rsidRPr="00E00C2B">
        <w:t>4. Payment Integration</w:t>
      </w:r>
    </w:p>
    <w:p w14:paraId="3ACF486A" w14:textId="77777777" w:rsidR="00E00C2B" w:rsidRPr="00E00C2B" w:rsidRDefault="00E00C2B" w:rsidP="00E00C2B">
      <w:pPr>
        <w:numPr>
          <w:ilvl w:val="0"/>
          <w:numId w:val="34"/>
        </w:numPr>
      </w:pPr>
      <w:r w:rsidRPr="00E00C2B">
        <w:t>Multiple Payment Methods: COD, Cards, UPI, NetBanking</w:t>
      </w:r>
    </w:p>
    <w:p w14:paraId="3D19E7F2" w14:textId="77777777" w:rsidR="00E00C2B" w:rsidRPr="00E00C2B" w:rsidRDefault="00E00C2B" w:rsidP="00E00C2B">
      <w:pPr>
        <w:numPr>
          <w:ilvl w:val="0"/>
          <w:numId w:val="34"/>
        </w:numPr>
      </w:pPr>
      <w:r w:rsidRPr="00E00C2B">
        <w:t>Address Management: Customer location capture</w:t>
      </w:r>
    </w:p>
    <w:p w14:paraId="25E3F5CC" w14:textId="77777777" w:rsidR="00E00C2B" w:rsidRPr="00E00C2B" w:rsidRDefault="00E00C2B" w:rsidP="00E00C2B">
      <w:pPr>
        <w:numPr>
          <w:ilvl w:val="0"/>
          <w:numId w:val="34"/>
        </w:numPr>
      </w:pPr>
      <w:r w:rsidRPr="00E00C2B">
        <w:t>Order Validation: Complete order flow with error handling</w:t>
      </w:r>
    </w:p>
    <w:p w14:paraId="35596681" w14:textId="77777777" w:rsidR="00E00C2B" w:rsidRPr="00E00C2B" w:rsidRDefault="00E00C2B" w:rsidP="00E00C2B">
      <w:r w:rsidRPr="00E00C2B">
        <w:pict w14:anchorId="7C370EBF">
          <v:rect id="_x0000_i1174" style="width:0;height:0" o:hralign="center" o:hrstd="t" o:hr="t" fillcolor="#a0a0a0" stroked="f"/>
        </w:pict>
      </w:r>
    </w:p>
    <w:p w14:paraId="41BE4312" w14:textId="77777777" w:rsidR="00E00C2B" w:rsidRPr="00E00C2B" w:rsidRDefault="00E00C2B" w:rsidP="00E00C2B">
      <w:r w:rsidRPr="00E00C2B">
        <w:rPr>
          <w:rFonts w:ascii="Segoe UI Emoji" w:hAnsi="Segoe UI Emoji" w:cs="Segoe UI Emoji"/>
        </w:rPr>
        <w:t>🔄</w:t>
      </w:r>
      <w:r w:rsidRPr="00E00C2B">
        <w:t xml:space="preserve"> Business Logic &amp; Workflows</w:t>
      </w:r>
    </w:p>
    <w:p w14:paraId="3B1FEC12" w14:textId="77777777" w:rsidR="00E00C2B" w:rsidRPr="00E00C2B" w:rsidRDefault="00E00C2B" w:rsidP="00E00C2B">
      <w:r w:rsidRPr="00E00C2B">
        <w:t>Order Placement Workflow</w:t>
      </w:r>
    </w:p>
    <w:p w14:paraId="52B042E8" w14:textId="77777777" w:rsidR="00E00C2B" w:rsidRPr="00E00C2B" w:rsidRDefault="00E00C2B" w:rsidP="00E00C2B">
      <w:pPr>
        <w:numPr>
          <w:ilvl w:val="0"/>
          <w:numId w:val="35"/>
        </w:numPr>
      </w:pPr>
      <w:r w:rsidRPr="00E00C2B">
        <w:t>Customer adds items to cart</w:t>
      </w:r>
    </w:p>
    <w:p w14:paraId="4F03AC5A" w14:textId="77777777" w:rsidR="00E00C2B" w:rsidRPr="00E00C2B" w:rsidRDefault="00E00C2B" w:rsidP="00E00C2B">
      <w:pPr>
        <w:numPr>
          <w:ilvl w:val="0"/>
          <w:numId w:val="35"/>
        </w:numPr>
      </w:pPr>
      <w:r w:rsidRPr="00E00C2B">
        <w:t>Proceeds to payment with address</w:t>
      </w:r>
    </w:p>
    <w:p w14:paraId="5AF7CC04" w14:textId="77777777" w:rsidR="00E00C2B" w:rsidRPr="00E00C2B" w:rsidRDefault="00E00C2B" w:rsidP="00E00C2B">
      <w:pPr>
        <w:numPr>
          <w:ilvl w:val="0"/>
          <w:numId w:val="35"/>
        </w:numPr>
      </w:pPr>
      <w:r w:rsidRPr="00E00C2B">
        <w:t>Order created in database</w:t>
      </w:r>
    </w:p>
    <w:p w14:paraId="6F5A8EB1" w14:textId="77777777" w:rsidR="00E00C2B" w:rsidRPr="00E00C2B" w:rsidRDefault="00E00C2B" w:rsidP="00E00C2B">
      <w:pPr>
        <w:numPr>
          <w:ilvl w:val="0"/>
          <w:numId w:val="35"/>
        </w:numPr>
      </w:pPr>
      <w:r w:rsidRPr="00E00C2B">
        <w:t>Automatic store assignment based on location</w:t>
      </w:r>
    </w:p>
    <w:p w14:paraId="002102F5" w14:textId="77777777" w:rsidR="00E00C2B" w:rsidRPr="00E00C2B" w:rsidRDefault="00E00C2B" w:rsidP="00E00C2B">
      <w:pPr>
        <w:numPr>
          <w:ilvl w:val="0"/>
          <w:numId w:val="35"/>
        </w:numPr>
      </w:pPr>
      <w:r w:rsidRPr="00E00C2B">
        <w:t>Store notified of new order</w:t>
      </w:r>
    </w:p>
    <w:p w14:paraId="0D7B1ECA" w14:textId="77777777" w:rsidR="00E00C2B" w:rsidRPr="00E00C2B" w:rsidRDefault="00E00C2B" w:rsidP="00E00C2B">
      <w:pPr>
        <w:numPr>
          <w:ilvl w:val="0"/>
          <w:numId w:val="35"/>
        </w:numPr>
      </w:pPr>
      <w:r w:rsidRPr="00E00C2B">
        <w:t>Store prepares order → marks as "ready"</w:t>
      </w:r>
    </w:p>
    <w:p w14:paraId="4758DE2F" w14:textId="77777777" w:rsidR="00E00C2B" w:rsidRPr="00E00C2B" w:rsidRDefault="00E00C2B" w:rsidP="00E00C2B">
      <w:pPr>
        <w:numPr>
          <w:ilvl w:val="0"/>
          <w:numId w:val="35"/>
        </w:numPr>
      </w:pPr>
      <w:r w:rsidRPr="00E00C2B">
        <w:t>Auto-assign delivery executive based on proximity</w:t>
      </w:r>
    </w:p>
    <w:p w14:paraId="37509F20" w14:textId="77777777" w:rsidR="00E00C2B" w:rsidRPr="00E00C2B" w:rsidRDefault="00E00C2B" w:rsidP="00E00C2B">
      <w:pPr>
        <w:numPr>
          <w:ilvl w:val="0"/>
          <w:numId w:val="35"/>
        </w:numPr>
      </w:pPr>
      <w:r w:rsidRPr="00E00C2B">
        <w:t>Delivery executive picks up → marks as "picked"</w:t>
      </w:r>
    </w:p>
    <w:p w14:paraId="2AF569D0" w14:textId="77777777" w:rsidR="00E00C2B" w:rsidRPr="00E00C2B" w:rsidRDefault="00E00C2B" w:rsidP="00E00C2B">
      <w:pPr>
        <w:numPr>
          <w:ilvl w:val="0"/>
          <w:numId w:val="35"/>
        </w:numPr>
      </w:pPr>
      <w:r w:rsidRPr="00E00C2B">
        <w:t>Delivery to customer → marks as "delivered"</w:t>
      </w:r>
    </w:p>
    <w:p w14:paraId="23E92C94" w14:textId="77777777" w:rsidR="00E00C2B" w:rsidRPr="00E00C2B" w:rsidRDefault="00E00C2B" w:rsidP="00E00C2B">
      <w:pPr>
        <w:numPr>
          <w:ilvl w:val="0"/>
          <w:numId w:val="35"/>
        </w:numPr>
      </w:pPr>
      <w:r w:rsidRPr="00E00C2B">
        <w:t>Delivery executive availability reset for next order</w:t>
      </w:r>
    </w:p>
    <w:p w14:paraId="435FDF57" w14:textId="77777777" w:rsidR="00E00C2B" w:rsidRPr="00E00C2B" w:rsidRDefault="00E00C2B" w:rsidP="00E00C2B">
      <w:r w:rsidRPr="00E00C2B">
        <w:t>Store Operations Workflow</w:t>
      </w:r>
    </w:p>
    <w:p w14:paraId="5007E193" w14:textId="77777777" w:rsidR="00E00C2B" w:rsidRPr="00E00C2B" w:rsidRDefault="00E00C2B" w:rsidP="00E00C2B">
      <w:pPr>
        <w:numPr>
          <w:ilvl w:val="0"/>
          <w:numId w:val="36"/>
        </w:numPr>
      </w:pPr>
      <w:r w:rsidRPr="00E00C2B">
        <w:t>Receive order notifications</w:t>
      </w:r>
    </w:p>
    <w:p w14:paraId="59659D7E" w14:textId="77777777" w:rsidR="00E00C2B" w:rsidRPr="00E00C2B" w:rsidRDefault="00E00C2B" w:rsidP="00E00C2B">
      <w:pPr>
        <w:numPr>
          <w:ilvl w:val="0"/>
          <w:numId w:val="36"/>
        </w:numPr>
      </w:pPr>
      <w:r w:rsidRPr="00E00C2B">
        <w:lastRenderedPageBreak/>
        <w:t>View prioritized order queue (high-value first)</w:t>
      </w:r>
    </w:p>
    <w:p w14:paraId="2A57C37D" w14:textId="77777777" w:rsidR="00E00C2B" w:rsidRPr="00E00C2B" w:rsidRDefault="00E00C2B" w:rsidP="00E00C2B">
      <w:pPr>
        <w:numPr>
          <w:ilvl w:val="0"/>
          <w:numId w:val="36"/>
        </w:numPr>
      </w:pPr>
      <w:r w:rsidRPr="00E00C2B">
        <w:t>Prepare orders with inventory tracking</w:t>
      </w:r>
    </w:p>
    <w:p w14:paraId="03F36EA7" w14:textId="77777777" w:rsidR="00E00C2B" w:rsidRPr="00E00C2B" w:rsidRDefault="00E00C2B" w:rsidP="00E00C2B">
      <w:pPr>
        <w:numPr>
          <w:ilvl w:val="0"/>
          <w:numId w:val="36"/>
        </w:numPr>
      </w:pPr>
      <w:r w:rsidRPr="00E00C2B">
        <w:t>Mark orders ready for pickup</w:t>
      </w:r>
    </w:p>
    <w:p w14:paraId="2CE8A0C9" w14:textId="77777777" w:rsidR="00E00C2B" w:rsidRPr="00E00C2B" w:rsidRDefault="00E00C2B" w:rsidP="00E00C2B">
      <w:pPr>
        <w:numPr>
          <w:ilvl w:val="0"/>
          <w:numId w:val="36"/>
        </w:numPr>
      </w:pPr>
      <w:r w:rsidRPr="00E00C2B">
        <w:t>Monitor delivery executive assignments</w:t>
      </w:r>
    </w:p>
    <w:p w14:paraId="736D079F" w14:textId="77777777" w:rsidR="00E00C2B" w:rsidRPr="00E00C2B" w:rsidRDefault="00E00C2B" w:rsidP="00E00C2B">
      <w:pPr>
        <w:numPr>
          <w:ilvl w:val="0"/>
          <w:numId w:val="36"/>
        </w:numPr>
      </w:pPr>
      <w:r w:rsidRPr="00E00C2B">
        <w:t>Track completion rates and analytics</w:t>
      </w:r>
    </w:p>
    <w:p w14:paraId="38CA5F57" w14:textId="77777777" w:rsidR="00E00C2B" w:rsidRPr="00E00C2B" w:rsidRDefault="00E00C2B" w:rsidP="00E00C2B">
      <w:r w:rsidRPr="00E00C2B">
        <w:t>Delivery Executive Workflow</w:t>
      </w:r>
    </w:p>
    <w:p w14:paraId="46B85AC1" w14:textId="77777777" w:rsidR="00E00C2B" w:rsidRPr="00E00C2B" w:rsidRDefault="00E00C2B" w:rsidP="00E00C2B">
      <w:pPr>
        <w:numPr>
          <w:ilvl w:val="0"/>
          <w:numId w:val="37"/>
        </w:numPr>
      </w:pPr>
      <w:r w:rsidRPr="00E00C2B">
        <w:t>View assigned orders dashboard</w:t>
      </w:r>
    </w:p>
    <w:p w14:paraId="297E8943" w14:textId="77777777" w:rsidR="00E00C2B" w:rsidRPr="00E00C2B" w:rsidRDefault="00E00C2B" w:rsidP="00E00C2B">
      <w:pPr>
        <w:numPr>
          <w:ilvl w:val="0"/>
          <w:numId w:val="37"/>
        </w:numPr>
      </w:pPr>
      <w:r w:rsidRPr="00E00C2B">
        <w:t>Navigate to store for pickup</w:t>
      </w:r>
    </w:p>
    <w:p w14:paraId="76649F6F" w14:textId="77777777" w:rsidR="00E00C2B" w:rsidRPr="00E00C2B" w:rsidRDefault="00E00C2B" w:rsidP="00E00C2B">
      <w:pPr>
        <w:numPr>
          <w:ilvl w:val="0"/>
          <w:numId w:val="37"/>
        </w:numPr>
      </w:pPr>
      <w:r w:rsidRPr="00E00C2B">
        <w:t>Confirm pickup with status update</w:t>
      </w:r>
    </w:p>
    <w:p w14:paraId="0D456C33" w14:textId="77777777" w:rsidR="00E00C2B" w:rsidRPr="00E00C2B" w:rsidRDefault="00E00C2B" w:rsidP="00E00C2B">
      <w:pPr>
        <w:numPr>
          <w:ilvl w:val="0"/>
          <w:numId w:val="37"/>
        </w:numPr>
      </w:pPr>
      <w:r w:rsidRPr="00E00C2B">
        <w:t>Navigate to customer location</w:t>
      </w:r>
    </w:p>
    <w:p w14:paraId="3B549235" w14:textId="77777777" w:rsidR="00E00C2B" w:rsidRPr="00E00C2B" w:rsidRDefault="00E00C2B" w:rsidP="00E00C2B">
      <w:pPr>
        <w:numPr>
          <w:ilvl w:val="0"/>
          <w:numId w:val="37"/>
        </w:numPr>
      </w:pPr>
      <w:r w:rsidRPr="00E00C2B">
        <w:t>Complete delivery with confirmation</w:t>
      </w:r>
    </w:p>
    <w:p w14:paraId="3679BF24" w14:textId="77777777" w:rsidR="00E00C2B" w:rsidRPr="00E00C2B" w:rsidRDefault="00E00C2B" w:rsidP="00E00C2B">
      <w:pPr>
        <w:numPr>
          <w:ilvl w:val="0"/>
          <w:numId w:val="37"/>
        </w:numPr>
      </w:pPr>
      <w:r w:rsidRPr="00E00C2B">
        <w:t>Availability automatically reset</w:t>
      </w:r>
    </w:p>
    <w:p w14:paraId="77A69148" w14:textId="77777777" w:rsidR="00E00C2B" w:rsidRPr="00E00C2B" w:rsidRDefault="00E00C2B" w:rsidP="00E00C2B">
      <w:r w:rsidRPr="00E00C2B">
        <w:pict w14:anchorId="673DABEC">
          <v:rect id="_x0000_i1175" style="width:0;height:0" o:hralign="center" o:hrstd="t" o:hr="t" fillcolor="#a0a0a0" stroked="f"/>
        </w:pict>
      </w:r>
    </w:p>
    <w:p w14:paraId="4C2062C1" w14:textId="77777777" w:rsidR="00E00C2B" w:rsidRPr="00E00C2B" w:rsidRDefault="00E00C2B" w:rsidP="00E00C2B">
      <w:r w:rsidRPr="00E00C2B">
        <w:rPr>
          <w:rFonts w:ascii="Segoe UI Emoji" w:hAnsi="Segoe UI Emoji" w:cs="Segoe UI Emoji"/>
        </w:rPr>
        <w:t>🔒</w:t>
      </w:r>
      <w:r w:rsidRPr="00E00C2B">
        <w:t xml:space="preserve"> Security &amp; Data Management</w:t>
      </w:r>
    </w:p>
    <w:p w14:paraId="117959A9" w14:textId="77777777" w:rsidR="00E00C2B" w:rsidRPr="00E00C2B" w:rsidRDefault="00E00C2B" w:rsidP="00E00C2B">
      <w:r w:rsidRPr="00E00C2B">
        <w:t>Row-Level Security (RLS)</w:t>
      </w:r>
    </w:p>
    <w:p w14:paraId="7771702C" w14:textId="77777777" w:rsidR="00E00C2B" w:rsidRPr="00E00C2B" w:rsidRDefault="00E00C2B" w:rsidP="00E00C2B">
      <w:pPr>
        <w:numPr>
          <w:ilvl w:val="0"/>
          <w:numId w:val="38"/>
        </w:numPr>
      </w:pPr>
      <w:r w:rsidRPr="00E00C2B">
        <w:t>Users can only access their own orders</w:t>
      </w:r>
    </w:p>
    <w:p w14:paraId="55E948A3" w14:textId="77777777" w:rsidR="00E00C2B" w:rsidRPr="00E00C2B" w:rsidRDefault="00E00C2B" w:rsidP="00E00C2B">
      <w:pPr>
        <w:numPr>
          <w:ilvl w:val="0"/>
          <w:numId w:val="38"/>
        </w:numPr>
      </w:pPr>
      <w:r w:rsidRPr="00E00C2B">
        <w:t>Stores see only their assigned orders</w:t>
      </w:r>
    </w:p>
    <w:p w14:paraId="71946A68" w14:textId="77777777" w:rsidR="00E00C2B" w:rsidRPr="00E00C2B" w:rsidRDefault="00E00C2B" w:rsidP="00E00C2B">
      <w:pPr>
        <w:numPr>
          <w:ilvl w:val="0"/>
          <w:numId w:val="38"/>
        </w:numPr>
      </w:pPr>
      <w:r w:rsidRPr="00E00C2B">
        <w:t>Delivery executives see only their assignments</w:t>
      </w:r>
    </w:p>
    <w:p w14:paraId="65C305C6" w14:textId="77777777" w:rsidR="00E00C2B" w:rsidRPr="00E00C2B" w:rsidRDefault="00E00C2B" w:rsidP="00E00C2B">
      <w:r w:rsidRPr="00E00C2B">
        <w:t>Data Validation</w:t>
      </w:r>
    </w:p>
    <w:p w14:paraId="05C16FA6" w14:textId="77777777" w:rsidR="00E00C2B" w:rsidRPr="00E00C2B" w:rsidRDefault="00E00C2B" w:rsidP="00E00C2B">
      <w:pPr>
        <w:numPr>
          <w:ilvl w:val="0"/>
          <w:numId w:val="39"/>
        </w:numPr>
      </w:pPr>
      <w:r w:rsidRPr="00E00C2B">
        <w:t>TypeScript interfaces ensure type safety</w:t>
      </w:r>
    </w:p>
    <w:p w14:paraId="68E4EA4D" w14:textId="77777777" w:rsidR="00E00C2B" w:rsidRPr="00E00C2B" w:rsidRDefault="00E00C2B" w:rsidP="00E00C2B">
      <w:pPr>
        <w:numPr>
          <w:ilvl w:val="0"/>
          <w:numId w:val="39"/>
        </w:numPr>
      </w:pPr>
      <w:r w:rsidRPr="00E00C2B">
        <w:t>Supabase schema validation</w:t>
      </w:r>
    </w:p>
    <w:p w14:paraId="30FD7240" w14:textId="77777777" w:rsidR="00E00C2B" w:rsidRPr="00E00C2B" w:rsidRDefault="00E00C2B" w:rsidP="00E00C2B">
      <w:pPr>
        <w:numPr>
          <w:ilvl w:val="0"/>
          <w:numId w:val="39"/>
        </w:numPr>
      </w:pPr>
      <w:r w:rsidRPr="00E00C2B">
        <w:t>Client-side form validation</w:t>
      </w:r>
    </w:p>
    <w:p w14:paraId="0614D8C5" w14:textId="77777777" w:rsidR="00E00C2B" w:rsidRPr="00E00C2B" w:rsidRDefault="00E00C2B" w:rsidP="00E00C2B">
      <w:pPr>
        <w:numPr>
          <w:ilvl w:val="0"/>
          <w:numId w:val="39"/>
        </w:numPr>
      </w:pPr>
      <w:r w:rsidRPr="00E00C2B">
        <w:t>Geolocation data verification</w:t>
      </w:r>
    </w:p>
    <w:p w14:paraId="68CCB709" w14:textId="77777777" w:rsidR="00E00C2B" w:rsidRPr="00E00C2B" w:rsidRDefault="00E00C2B" w:rsidP="00E00C2B">
      <w:r w:rsidRPr="00E00C2B">
        <w:pict w14:anchorId="43F9645C">
          <v:rect id="_x0000_i1176" style="width:0;height:0" o:hralign="center" o:hrstd="t" o:hr="t" fillcolor="#a0a0a0" stroked="f"/>
        </w:pict>
      </w:r>
    </w:p>
    <w:p w14:paraId="1096BA53" w14:textId="77777777" w:rsidR="00E00C2B" w:rsidRPr="00E00C2B" w:rsidRDefault="00E00C2B" w:rsidP="00E00C2B">
      <w:r w:rsidRPr="00E00C2B">
        <w:rPr>
          <w:rFonts w:ascii="Segoe UI Emoji" w:hAnsi="Segoe UI Emoji" w:cs="Segoe UI Emoji"/>
        </w:rPr>
        <w:t>📊</w:t>
      </w:r>
      <w:r w:rsidRPr="00E00C2B">
        <w:t xml:space="preserve"> Performance Optimizations</w:t>
      </w:r>
    </w:p>
    <w:p w14:paraId="0176C4C5" w14:textId="77777777" w:rsidR="00E00C2B" w:rsidRPr="00E00C2B" w:rsidRDefault="00E00C2B" w:rsidP="00E00C2B">
      <w:r w:rsidRPr="00E00C2B">
        <w:t>Frontend Optimizations</w:t>
      </w:r>
    </w:p>
    <w:p w14:paraId="44675909" w14:textId="77777777" w:rsidR="00E00C2B" w:rsidRPr="00E00C2B" w:rsidRDefault="00E00C2B" w:rsidP="00E00C2B">
      <w:pPr>
        <w:numPr>
          <w:ilvl w:val="0"/>
          <w:numId w:val="40"/>
        </w:numPr>
      </w:pPr>
      <w:r w:rsidRPr="00E00C2B">
        <w:t>React Query Caching: Reduces API calls</w:t>
      </w:r>
    </w:p>
    <w:p w14:paraId="4BCF9333" w14:textId="77777777" w:rsidR="00E00C2B" w:rsidRPr="00E00C2B" w:rsidRDefault="00E00C2B" w:rsidP="00E00C2B">
      <w:pPr>
        <w:numPr>
          <w:ilvl w:val="0"/>
          <w:numId w:val="40"/>
        </w:numPr>
      </w:pPr>
      <w:r w:rsidRPr="00E00C2B">
        <w:t>Lazy Loading: Components load on demand</w:t>
      </w:r>
    </w:p>
    <w:p w14:paraId="754EE42A" w14:textId="77777777" w:rsidR="00E00C2B" w:rsidRPr="00E00C2B" w:rsidRDefault="00E00C2B" w:rsidP="00E00C2B">
      <w:pPr>
        <w:numPr>
          <w:ilvl w:val="0"/>
          <w:numId w:val="40"/>
        </w:numPr>
      </w:pPr>
      <w:r w:rsidRPr="00E00C2B">
        <w:lastRenderedPageBreak/>
        <w:t>Optimistic Updates: Immediate UI feedback</w:t>
      </w:r>
    </w:p>
    <w:p w14:paraId="6E941AE3" w14:textId="77777777" w:rsidR="00E00C2B" w:rsidRPr="00E00C2B" w:rsidRDefault="00E00C2B" w:rsidP="00E00C2B">
      <w:pPr>
        <w:numPr>
          <w:ilvl w:val="0"/>
          <w:numId w:val="40"/>
        </w:numPr>
      </w:pPr>
      <w:r w:rsidRPr="00E00C2B">
        <w:t>Local Storage: Cart persistence and user preferences</w:t>
      </w:r>
    </w:p>
    <w:p w14:paraId="42D86B94" w14:textId="77777777" w:rsidR="00E00C2B" w:rsidRPr="00E00C2B" w:rsidRDefault="00E00C2B" w:rsidP="00E00C2B">
      <w:r w:rsidRPr="00E00C2B">
        <w:t>Backend Optimizations</w:t>
      </w:r>
    </w:p>
    <w:p w14:paraId="03A3E303" w14:textId="77777777" w:rsidR="00E00C2B" w:rsidRPr="00E00C2B" w:rsidRDefault="00E00C2B" w:rsidP="00E00C2B">
      <w:pPr>
        <w:numPr>
          <w:ilvl w:val="0"/>
          <w:numId w:val="41"/>
        </w:numPr>
      </w:pPr>
      <w:r w:rsidRPr="00E00C2B">
        <w:t>Spatial Indexing: Fast geospatial queries</w:t>
      </w:r>
    </w:p>
    <w:p w14:paraId="4148A030" w14:textId="77777777" w:rsidR="00E00C2B" w:rsidRPr="00E00C2B" w:rsidRDefault="00E00C2B" w:rsidP="00E00C2B">
      <w:pPr>
        <w:numPr>
          <w:ilvl w:val="0"/>
          <w:numId w:val="41"/>
        </w:numPr>
      </w:pPr>
      <w:r w:rsidRPr="00E00C2B">
        <w:t>Real-time Subscriptions: Efficient WebSocket usage</w:t>
      </w:r>
    </w:p>
    <w:p w14:paraId="1A3630D3" w14:textId="77777777" w:rsidR="00E00C2B" w:rsidRPr="00E00C2B" w:rsidRDefault="00E00C2B" w:rsidP="00E00C2B">
      <w:pPr>
        <w:numPr>
          <w:ilvl w:val="0"/>
          <w:numId w:val="41"/>
        </w:numPr>
      </w:pPr>
      <w:r w:rsidRPr="00E00C2B">
        <w:t>Query Optimization: Selective data fetching</w:t>
      </w:r>
    </w:p>
    <w:p w14:paraId="2BFBCAE5" w14:textId="77777777" w:rsidR="00E00C2B" w:rsidRPr="00E00C2B" w:rsidRDefault="00E00C2B" w:rsidP="00E00C2B">
      <w:pPr>
        <w:numPr>
          <w:ilvl w:val="0"/>
          <w:numId w:val="41"/>
        </w:numPr>
      </w:pPr>
      <w:r w:rsidRPr="00E00C2B">
        <w:t>Caching Strategy: Reduced database load</w:t>
      </w:r>
    </w:p>
    <w:p w14:paraId="75A38E87" w14:textId="77777777" w:rsidR="00E00C2B" w:rsidRPr="00E00C2B" w:rsidRDefault="00E00C2B" w:rsidP="00E00C2B">
      <w:r w:rsidRPr="00E00C2B">
        <w:pict w14:anchorId="518BFF47">
          <v:rect id="_x0000_i1177" style="width:0;height:0" o:hralign="center" o:hrstd="t" o:hr="t" fillcolor="#a0a0a0" stroked="f"/>
        </w:pict>
      </w:r>
    </w:p>
    <w:p w14:paraId="1E9FBAFE" w14:textId="77777777" w:rsidR="00E00C2B" w:rsidRPr="00E00C2B" w:rsidRDefault="00E00C2B" w:rsidP="00E00C2B">
      <w:r w:rsidRPr="00E00C2B">
        <w:rPr>
          <w:rFonts w:ascii="Segoe UI Emoji" w:hAnsi="Segoe UI Emoji" w:cs="Segoe UI Emoji"/>
        </w:rPr>
        <w:t>🚧</w:t>
      </w:r>
      <w:r w:rsidRPr="00E00C2B">
        <w:t xml:space="preserve"> Areas for Enhancement</w:t>
      </w:r>
    </w:p>
    <w:p w14:paraId="70D5761E" w14:textId="77777777" w:rsidR="00E00C2B" w:rsidRPr="00E00C2B" w:rsidRDefault="00E00C2B" w:rsidP="00E00C2B">
      <w:pPr>
        <w:numPr>
          <w:ilvl w:val="0"/>
          <w:numId w:val="42"/>
        </w:numPr>
      </w:pPr>
      <w:r w:rsidRPr="00E00C2B">
        <w:t>Push Notifications: Real-time alerts for all user types</w:t>
      </w:r>
    </w:p>
    <w:p w14:paraId="4821408E" w14:textId="77777777" w:rsidR="00E00C2B" w:rsidRPr="00E00C2B" w:rsidRDefault="00E00C2B" w:rsidP="00E00C2B">
      <w:pPr>
        <w:numPr>
          <w:ilvl w:val="0"/>
          <w:numId w:val="42"/>
        </w:numPr>
      </w:pPr>
      <w:r w:rsidRPr="00E00C2B">
        <w:t>Admin Interface: Platform management and analytics</w:t>
      </w:r>
    </w:p>
    <w:p w14:paraId="3EB6518A" w14:textId="77777777" w:rsidR="00E00C2B" w:rsidRPr="00E00C2B" w:rsidRDefault="00E00C2B" w:rsidP="00E00C2B">
      <w:pPr>
        <w:numPr>
          <w:ilvl w:val="0"/>
          <w:numId w:val="42"/>
        </w:numPr>
      </w:pPr>
      <w:r w:rsidRPr="00E00C2B">
        <w:t>Payment Gateway: Full integration with payment processors</w:t>
      </w:r>
    </w:p>
    <w:p w14:paraId="7362FFAF" w14:textId="77777777" w:rsidR="00E00C2B" w:rsidRPr="00E00C2B" w:rsidRDefault="00E00C2B" w:rsidP="00E00C2B">
      <w:pPr>
        <w:numPr>
          <w:ilvl w:val="0"/>
          <w:numId w:val="42"/>
        </w:numPr>
      </w:pPr>
      <w:r w:rsidRPr="00E00C2B">
        <w:t>Advanced Analytics: Delivery metrics, performance dashboards</w:t>
      </w:r>
    </w:p>
    <w:p w14:paraId="37F7D3A3" w14:textId="77777777" w:rsidR="00E00C2B" w:rsidRPr="00E00C2B" w:rsidRDefault="00E00C2B" w:rsidP="00E00C2B">
      <w:pPr>
        <w:numPr>
          <w:ilvl w:val="0"/>
          <w:numId w:val="42"/>
        </w:numPr>
      </w:pPr>
      <w:r w:rsidRPr="00E00C2B">
        <w:t>Inventory Sync: Real-time stock updates across stores</w:t>
      </w:r>
    </w:p>
    <w:p w14:paraId="397EDFD1" w14:textId="77777777" w:rsidR="00E00C2B" w:rsidRPr="00E00C2B" w:rsidRDefault="00E00C2B" w:rsidP="00E00C2B">
      <w:pPr>
        <w:numPr>
          <w:ilvl w:val="0"/>
          <w:numId w:val="42"/>
        </w:numPr>
      </w:pPr>
      <w:r w:rsidRPr="00E00C2B">
        <w:t>Route Optimization: AI-powered delivery route planning</w:t>
      </w:r>
    </w:p>
    <w:p w14:paraId="535D3954" w14:textId="77777777" w:rsidR="00E00C2B" w:rsidRPr="00E00C2B" w:rsidRDefault="00E00C2B" w:rsidP="00E00C2B">
      <w:r w:rsidRPr="00E00C2B">
        <w:pict w14:anchorId="02CD292E">
          <v:rect id="_x0000_i1178" style="width:0;height:0" o:hralign="center" o:hrstd="t" o:hr="t" fillcolor="#a0a0a0" stroked="f"/>
        </w:pict>
      </w:r>
    </w:p>
    <w:p w14:paraId="3A6D34A4" w14:textId="77777777" w:rsidR="00E00C2B" w:rsidRPr="00E00C2B" w:rsidRDefault="00E00C2B" w:rsidP="00E00C2B">
      <w:r w:rsidRPr="00E00C2B">
        <w:t>This ZipZap platform represents a production-ready foundation for a modern delivery application, with sophisticated location-based logic, real-time capabilities, and a scalable multi-interface architecture. The codebase demonstrates enterprise-level patterns and could serve as the foundation for a commercial delivery platform.</w:t>
      </w:r>
    </w:p>
    <w:p w14:paraId="7117979A" w14:textId="77777777" w:rsidR="00053DA3" w:rsidRDefault="00053DA3"/>
    <w:sectPr w:rsidR="00053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2246"/>
    <w:multiLevelType w:val="multilevel"/>
    <w:tmpl w:val="2F3E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4F1574"/>
    <w:multiLevelType w:val="multilevel"/>
    <w:tmpl w:val="69B4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D51C14"/>
    <w:multiLevelType w:val="multilevel"/>
    <w:tmpl w:val="AF80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9C302D"/>
    <w:multiLevelType w:val="multilevel"/>
    <w:tmpl w:val="DD0A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492A69"/>
    <w:multiLevelType w:val="multilevel"/>
    <w:tmpl w:val="5C466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24622C"/>
    <w:multiLevelType w:val="multilevel"/>
    <w:tmpl w:val="E744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431DDD"/>
    <w:multiLevelType w:val="multilevel"/>
    <w:tmpl w:val="9D401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966CD1"/>
    <w:multiLevelType w:val="multilevel"/>
    <w:tmpl w:val="DD50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615C21"/>
    <w:multiLevelType w:val="multilevel"/>
    <w:tmpl w:val="4420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AA3D7F"/>
    <w:multiLevelType w:val="multilevel"/>
    <w:tmpl w:val="0690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491F1C"/>
    <w:multiLevelType w:val="multilevel"/>
    <w:tmpl w:val="694E6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1A6F74"/>
    <w:multiLevelType w:val="multilevel"/>
    <w:tmpl w:val="E9FC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3577830"/>
    <w:multiLevelType w:val="multilevel"/>
    <w:tmpl w:val="4194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A7205C"/>
    <w:multiLevelType w:val="multilevel"/>
    <w:tmpl w:val="25BC0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EA3C8F"/>
    <w:multiLevelType w:val="multilevel"/>
    <w:tmpl w:val="E56E6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FC510D"/>
    <w:multiLevelType w:val="multilevel"/>
    <w:tmpl w:val="32D09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42162F"/>
    <w:multiLevelType w:val="multilevel"/>
    <w:tmpl w:val="6E44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AD373E"/>
    <w:multiLevelType w:val="multilevel"/>
    <w:tmpl w:val="EA00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F01FDC"/>
    <w:multiLevelType w:val="multilevel"/>
    <w:tmpl w:val="D2FA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DF4177F"/>
    <w:multiLevelType w:val="multilevel"/>
    <w:tmpl w:val="2ED87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2F26FA"/>
    <w:multiLevelType w:val="multilevel"/>
    <w:tmpl w:val="EE36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2F4712A"/>
    <w:multiLevelType w:val="multilevel"/>
    <w:tmpl w:val="5A5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34F1A22"/>
    <w:multiLevelType w:val="multilevel"/>
    <w:tmpl w:val="6FBE3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E34F4C"/>
    <w:multiLevelType w:val="multilevel"/>
    <w:tmpl w:val="B34E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E214386"/>
    <w:multiLevelType w:val="multilevel"/>
    <w:tmpl w:val="755E0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3479E6"/>
    <w:multiLevelType w:val="multilevel"/>
    <w:tmpl w:val="9290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400710F"/>
    <w:multiLevelType w:val="multilevel"/>
    <w:tmpl w:val="2078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511587F"/>
    <w:multiLevelType w:val="multilevel"/>
    <w:tmpl w:val="A42A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57733E9"/>
    <w:multiLevelType w:val="multilevel"/>
    <w:tmpl w:val="803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50502C"/>
    <w:multiLevelType w:val="multilevel"/>
    <w:tmpl w:val="BEEA8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2112EE"/>
    <w:multiLevelType w:val="multilevel"/>
    <w:tmpl w:val="DDBE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024059C"/>
    <w:multiLevelType w:val="multilevel"/>
    <w:tmpl w:val="B944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04B5E22"/>
    <w:multiLevelType w:val="multilevel"/>
    <w:tmpl w:val="2E04A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93702F"/>
    <w:multiLevelType w:val="multilevel"/>
    <w:tmpl w:val="281A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63182E"/>
    <w:multiLevelType w:val="multilevel"/>
    <w:tmpl w:val="8DFA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5B64664"/>
    <w:multiLevelType w:val="multilevel"/>
    <w:tmpl w:val="483A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727208E"/>
    <w:multiLevelType w:val="multilevel"/>
    <w:tmpl w:val="2018A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357EF1"/>
    <w:multiLevelType w:val="multilevel"/>
    <w:tmpl w:val="7FBC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58C4AF3"/>
    <w:multiLevelType w:val="multilevel"/>
    <w:tmpl w:val="104A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F4752E"/>
    <w:multiLevelType w:val="multilevel"/>
    <w:tmpl w:val="567E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DB5312"/>
    <w:multiLevelType w:val="multilevel"/>
    <w:tmpl w:val="236E7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E1617C"/>
    <w:multiLevelType w:val="multilevel"/>
    <w:tmpl w:val="2A46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9415875">
    <w:abstractNumId w:val="9"/>
  </w:num>
  <w:num w:numId="2" w16cid:durableId="1969430548">
    <w:abstractNumId w:val="33"/>
  </w:num>
  <w:num w:numId="3" w16cid:durableId="428742157">
    <w:abstractNumId w:val="37"/>
  </w:num>
  <w:num w:numId="4" w16cid:durableId="1764106235">
    <w:abstractNumId w:val="8"/>
  </w:num>
  <w:num w:numId="5" w16cid:durableId="1914663623">
    <w:abstractNumId w:val="34"/>
  </w:num>
  <w:num w:numId="6" w16cid:durableId="492986757">
    <w:abstractNumId w:val="41"/>
  </w:num>
  <w:num w:numId="7" w16cid:durableId="731197730">
    <w:abstractNumId w:val="36"/>
  </w:num>
  <w:num w:numId="8" w16cid:durableId="642350312">
    <w:abstractNumId w:val="10"/>
  </w:num>
  <w:num w:numId="9" w16cid:durableId="764812614">
    <w:abstractNumId w:val="15"/>
  </w:num>
  <w:num w:numId="10" w16cid:durableId="1927374413">
    <w:abstractNumId w:val="31"/>
  </w:num>
  <w:num w:numId="11" w16cid:durableId="283006936">
    <w:abstractNumId w:val="30"/>
  </w:num>
  <w:num w:numId="12" w16cid:durableId="955451267">
    <w:abstractNumId w:val="20"/>
  </w:num>
  <w:num w:numId="13" w16cid:durableId="1828327435">
    <w:abstractNumId w:val="35"/>
  </w:num>
  <w:num w:numId="14" w16cid:durableId="1319653275">
    <w:abstractNumId w:val="4"/>
  </w:num>
  <w:num w:numId="15" w16cid:durableId="598489163">
    <w:abstractNumId w:val="28"/>
  </w:num>
  <w:num w:numId="16" w16cid:durableId="920719364">
    <w:abstractNumId w:val="32"/>
  </w:num>
  <w:num w:numId="17" w16cid:durableId="1764033275">
    <w:abstractNumId w:val="12"/>
  </w:num>
  <w:num w:numId="18" w16cid:durableId="1020157061">
    <w:abstractNumId w:val="1"/>
  </w:num>
  <w:num w:numId="19" w16cid:durableId="580677190">
    <w:abstractNumId w:val="5"/>
  </w:num>
  <w:num w:numId="20" w16cid:durableId="9181623">
    <w:abstractNumId w:val="21"/>
  </w:num>
  <w:num w:numId="21" w16cid:durableId="165681593">
    <w:abstractNumId w:val="14"/>
  </w:num>
  <w:num w:numId="22" w16cid:durableId="1614554770">
    <w:abstractNumId w:val="7"/>
  </w:num>
  <w:num w:numId="23" w16cid:durableId="2015766871">
    <w:abstractNumId w:val="16"/>
  </w:num>
  <w:num w:numId="24" w16cid:durableId="1904371001">
    <w:abstractNumId w:val="23"/>
  </w:num>
  <w:num w:numId="25" w16cid:durableId="1411806684">
    <w:abstractNumId w:val="2"/>
  </w:num>
  <w:num w:numId="26" w16cid:durableId="2087222394">
    <w:abstractNumId w:val="38"/>
  </w:num>
  <w:num w:numId="27" w16cid:durableId="637566542">
    <w:abstractNumId w:val="17"/>
  </w:num>
  <w:num w:numId="28" w16cid:durableId="250048103">
    <w:abstractNumId w:val="29"/>
  </w:num>
  <w:num w:numId="29" w16cid:durableId="2146465551">
    <w:abstractNumId w:val="13"/>
  </w:num>
  <w:num w:numId="30" w16cid:durableId="2079983901">
    <w:abstractNumId w:val="24"/>
  </w:num>
  <w:num w:numId="31" w16cid:durableId="1864007538">
    <w:abstractNumId w:val="11"/>
  </w:num>
  <w:num w:numId="32" w16cid:durableId="794638948">
    <w:abstractNumId w:val="0"/>
  </w:num>
  <w:num w:numId="33" w16cid:durableId="420565123">
    <w:abstractNumId w:val="27"/>
  </w:num>
  <w:num w:numId="34" w16cid:durableId="860168391">
    <w:abstractNumId w:val="3"/>
  </w:num>
  <w:num w:numId="35" w16cid:durableId="1392843811">
    <w:abstractNumId w:val="19"/>
  </w:num>
  <w:num w:numId="36" w16cid:durableId="95486354">
    <w:abstractNumId w:val="22"/>
  </w:num>
  <w:num w:numId="37" w16cid:durableId="1095976930">
    <w:abstractNumId w:val="40"/>
  </w:num>
  <w:num w:numId="38" w16cid:durableId="871185533">
    <w:abstractNumId w:val="39"/>
  </w:num>
  <w:num w:numId="39" w16cid:durableId="383256150">
    <w:abstractNumId w:val="26"/>
  </w:num>
  <w:num w:numId="40" w16cid:durableId="688024353">
    <w:abstractNumId w:val="25"/>
  </w:num>
  <w:num w:numId="41" w16cid:durableId="1093936344">
    <w:abstractNumId w:val="18"/>
  </w:num>
  <w:num w:numId="42" w16cid:durableId="6064992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2B"/>
    <w:rsid w:val="00053DA3"/>
    <w:rsid w:val="002163E9"/>
    <w:rsid w:val="00A11307"/>
    <w:rsid w:val="00AB6279"/>
    <w:rsid w:val="00B1078E"/>
    <w:rsid w:val="00C63797"/>
    <w:rsid w:val="00E0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DB020"/>
  <w15:chartTrackingRefBased/>
  <w15:docId w15:val="{F0A8DED6-2886-42BE-8FE4-1A9C0CAF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C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C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C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C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C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C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C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C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C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C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1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421">
          <w:marLeft w:val="0"/>
          <w:marRight w:val="0"/>
          <w:marTop w:val="0"/>
          <w:marBottom w:val="0"/>
          <w:divBdr>
            <w:top w:val="single" w:sz="2" w:space="0" w:color="272725"/>
            <w:left w:val="single" w:sz="2" w:space="0" w:color="272725"/>
            <w:bottom w:val="single" w:sz="2" w:space="0" w:color="272725"/>
            <w:right w:val="single" w:sz="2" w:space="0" w:color="272725"/>
          </w:divBdr>
          <w:divsChild>
            <w:div w:id="1845170310">
              <w:marLeft w:val="0"/>
              <w:marRight w:val="0"/>
              <w:marTop w:val="0"/>
              <w:marBottom w:val="0"/>
              <w:divBdr>
                <w:top w:val="single" w:sz="2" w:space="0" w:color="272725"/>
                <w:left w:val="single" w:sz="2" w:space="0" w:color="272725"/>
                <w:bottom w:val="single" w:sz="2" w:space="0" w:color="272725"/>
                <w:right w:val="single" w:sz="2" w:space="0" w:color="272725"/>
              </w:divBdr>
              <w:divsChild>
                <w:div w:id="194730740">
                  <w:marLeft w:val="0"/>
                  <w:marRight w:val="0"/>
                  <w:marTop w:val="0"/>
                  <w:marBottom w:val="0"/>
                  <w:divBdr>
                    <w:top w:val="single" w:sz="2" w:space="0" w:color="272725"/>
                    <w:left w:val="single" w:sz="2" w:space="0" w:color="272725"/>
                    <w:bottom w:val="single" w:sz="2" w:space="0" w:color="272725"/>
                    <w:right w:val="single" w:sz="2" w:space="0" w:color="272725"/>
                  </w:divBdr>
                  <w:divsChild>
                    <w:div w:id="843789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272725"/>
                        <w:left w:val="single" w:sz="2" w:space="12" w:color="272725"/>
                        <w:bottom w:val="single" w:sz="2" w:space="12" w:color="272725"/>
                        <w:right w:val="single" w:sz="2" w:space="12" w:color="272725"/>
                      </w:divBdr>
                    </w:div>
                  </w:divsChild>
                </w:div>
              </w:divsChild>
            </w:div>
            <w:div w:id="1708066837">
              <w:marLeft w:val="0"/>
              <w:marRight w:val="0"/>
              <w:marTop w:val="0"/>
              <w:marBottom w:val="0"/>
              <w:divBdr>
                <w:top w:val="single" w:sz="2" w:space="0" w:color="272725"/>
                <w:left w:val="single" w:sz="2" w:space="0" w:color="272725"/>
                <w:bottom w:val="single" w:sz="2" w:space="0" w:color="272725"/>
                <w:right w:val="single" w:sz="2" w:space="0" w:color="272725"/>
              </w:divBdr>
              <w:divsChild>
                <w:div w:id="357128324">
                  <w:marLeft w:val="0"/>
                  <w:marRight w:val="0"/>
                  <w:marTop w:val="0"/>
                  <w:marBottom w:val="0"/>
                  <w:divBdr>
                    <w:top w:val="single" w:sz="2" w:space="0" w:color="272725"/>
                    <w:left w:val="single" w:sz="2" w:space="0" w:color="272725"/>
                    <w:bottom w:val="single" w:sz="2" w:space="0" w:color="272725"/>
                    <w:right w:val="single" w:sz="2" w:space="0" w:color="272725"/>
                  </w:divBdr>
                  <w:divsChild>
                    <w:div w:id="112871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272725"/>
                        <w:left w:val="single" w:sz="2" w:space="12" w:color="272725"/>
                        <w:bottom w:val="single" w:sz="2" w:space="12" w:color="272725"/>
                        <w:right w:val="single" w:sz="2" w:space="12" w:color="272725"/>
                      </w:divBdr>
                    </w:div>
                  </w:divsChild>
                </w:div>
              </w:divsChild>
            </w:div>
            <w:div w:id="1668047101">
              <w:marLeft w:val="0"/>
              <w:marRight w:val="0"/>
              <w:marTop w:val="0"/>
              <w:marBottom w:val="0"/>
              <w:divBdr>
                <w:top w:val="single" w:sz="2" w:space="0" w:color="272725"/>
                <w:left w:val="single" w:sz="2" w:space="0" w:color="272725"/>
                <w:bottom w:val="single" w:sz="2" w:space="0" w:color="272725"/>
                <w:right w:val="single" w:sz="2" w:space="0" w:color="272725"/>
              </w:divBdr>
              <w:divsChild>
                <w:div w:id="1546524352">
                  <w:marLeft w:val="0"/>
                  <w:marRight w:val="0"/>
                  <w:marTop w:val="0"/>
                  <w:marBottom w:val="0"/>
                  <w:divBdr>
                    <w:top w:val="single" w:sz="2" w:space="0" w:color="272725"/>
                    <w:left w:val="single" w:sz="2" w:space="0" w:color="272725"/>
                    <w:bottom w:val="single" w:sz="2" w:space="0" w:color="272725"/>
                    <w:right w:val="single" w:sz="2" w:space="0" w:color="272725"/>
                  </w:divBdr>
                  <w:divsChild>
                    <w:div w:id="307899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272725"/>
                        <w:left w:val="single" w:sz="2" w:space="12" w:color="272725"/>
                        <w:bottom w:val="single" w:sz="2" w:space="12" w:color="272725"/>
                        <w:right w:val="single" w:sz="2" w:space="12" w:color="272725"/>
                      </w:divBdr>
                    </w:div>
                  </w:divsChild>
                </w:div>
              </w:divsChild>
            </w:div>
            <w:div w:id="2119641083">
              <w:marLeft w:val="0"/>
              <w:marRight w:val="0"/>
              <w:marTop w:val="0"/>
              <w:marBottom w:val="0"/>
              <w:divBdr>
                <w:top w:val="single" w:sz="2" w:space="0" w:color="272725"/>
                <w:left w:val="single" w:sz="2" w:space="0" w:color="272725"/>
                <w:bottom w:val="single" w:sz="2" w:space="0" w:color="272725"/>
                <w:right w:val="single" w:sz="2" w:space="0" w:color="272725"/>
              </w:divBdr>
              <w:divsChild>
                <w:div w:id="18703787">
                  <w:marLeft w:val="0"/>
                  <w:marRight w:val="0"/>
                  <w:marTop w:val="0"/>
                  <w:marBottom w:val="0"/>
                  <w:divBdr>
                    <w:top w:val="single" w:sz="2" w:space="0" w:color="272725"/>
                    <w:left w:val="single" w:sz="2" w:space="0" w:color="272725"/>
                    <w:bottom w:val="single" w:sz="2" w:space="0" w:color="272725"/>
                    <w:right w:val="single" w:sz="2" w:space="0" w:color="272725"/>
                  </w:divBdr>
                  <w:divsChild>
                    <w:div w:id="891815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272725"/>
                        <w:left w:val="single" w:sz="2" w:space="12" w:color="272725"/>
                        <w:bottom w:val="single" w:sz="2" w:space="12" w:color="272725"/>
                        <w:right w:val="single" w:sz="2" w:space="12" w:color="272725"/>
                      </w:divBdr>
                    </w:div>
                  </w:divsChild>
                </w:div>
              </w:divsChild>
            </w:div>
          </w:divsChild>
        </w:div>
        <w:div w:id="510414397">
          <w:marLeft w:val="0"/>
          <w:marRight w:val="0"/>
          <w:marTop w:val="0"/>
          <w:marBottom w:val="0"/>
          <w:divBdr>
            <w:top w:val="single" w:sz="2" w:space="0" w:color="272725"/>
            <w:left w:val="single" w:sz="2" w:space="0" w:color="272725"/>
            <w:bottom w:val="single" w:sz="2" w:space="0" w:color="272725"/>
            <w:right w:val="single" w:sz="2" w:space="0" w:color="272725"/>
          </w:divBdr>
          <w:divsChild>
            <w:div w:id="1381399522">
              <w:marLeft w:val="0"/>
              <w:marRight w:val="0"/>
              <w:marTop w:val="0"/>
              <w:marBottom w:val="0"/>
              <w:divBdr>
                <w:top w:val="single" w:sz="2" w:space="0" w:color="272725"/>
                <w:left w:val="single" w:sz="2" w:space="0" w:color="272725"/>
                <w:bottom w:val="single" w:sz="2" w:space="0" w:color="272725"/>
                <w:right w:val="single" w:sz="2" w:space="0" w:color="272725"/>
              </w:divBdr>
              <w:divsChild>
                <w:div w:id="920404348">
                  <w:marLeft w:val="0"/>
                  <w:marRight w:val="0"/>
                  <w:marTop w:val="0"/>
                  <w:marBottom w:val="0"/>
                  <w:divBdr>
                    <w:top w:val="single" w:sz="2" w:space="0" w:color="272725"/>
                    <w:left w:val="single" w:sz="2" w:space="0" w:color="272725"/>
                    <w:bottom w:val="single" w:sz="2" w:space="0" w:color="272725"/>
                    <w:right w:val="single" w:sz="2" w:space="0" w:color="272725"/>
                  </w:divBdr>
                  <w:divsChild>
                    <w:div w:id="1439913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272725"/>
                        <w:left w:val="single" w:sz="2" w:space="12" w:color="272725"/>
                        <w:bottom w:val="single" w:sz="2" w:space="12" w:color="272725"/>
                        <w:right w:val="single" w:sz="2" w:space="12" w:color="272725"/>
                      </w:divBdr>
                    </w:div>
                  </w:divsChild>
                </w:div>
              </w:divsChild>
            </w:div>
            <w:div w:id="325792197">
              <w:marLeft w:val="0"/>
              <w:marRight w:val="0"/>
              <w:marTop w:val="0"/>
              <w:marBottom w:val="0"/>
              <w:divBdr>
                <w:top w:val="single" w:sz="2" w:space="0" w:color="272725"/>
                <w:left w:val="single" w:sz="2" w:space="0" w:color="272725"/>
                <w:bottom w:val="single" w:sz="2" w:space="0" w:color="272725"/>
                <w:right w:val="single" w:sz="2" w:space="0" w:color="272725"/>
              </w:divBdr>
              <w:divsChild>
                <w:div w:id="549921535">
                  <w:marLeft w:val="0"/>
                  <w:marRight w:val="0"/>
                  <w:marTop w:val="0"/>
                  <w:marBottom w:val="0"/>
                  <w:divBdr>
                    <w:top w:val="single" w:sz="2" w:space="0" w:color="272725"/>
                    <w:left w:val="single" w:sz="2" w:space="0" w:color="272725"/>
                    <w:bottom w:val="single" w:sz="2" w:space="0" w:color="272725"/>
                    <w:right w:val="single" w:sz="2" w:space="0" w:color="272725"/>
                  </w:divBdr>
                  <w:divsChild>
                    <w:div w:id="1138766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272725"/>
                        <w:left w:val="single" w:sz="2" w:space="12" w:color="272725"/>
                        <w:bottom w:val="single" w:sz="2" w:space="12" w:color="272725"/>
                        <w:right w:val="single" w:sz="2" w:space="12" w:color="272725"/>
                      </w:divBdr>
                    </w:div>
                  </w:divsChild>
                </w:div>
              </w:divsChild>
            </w:div>
            <w:div w:id="1327515236">
              <w:marLeft w:val="0"/>
              <w:marRight w:val="0"/>
              <w:marTop w:val="0"/>
              <w:marBottom w:val="0"/>
              <w:divBdr>
                <w:top w:val="single" w:sz="2" w:space="0" w:color="272725"/>
                <w:left w:val="single" w:sz="2" w:space="0" w:color="272725"/>
                <w:bottom w:val="single" w:sz="2" w:space="0" w:color="272725"/>
                <w:right w:val="single" w:sz="2" w:space="0" w:color="272725"/>
              </w:divBdr>
              <w:divsChild>
                <w:div w:id="1418818817">
                  <w:marLeft w:val="0"/>
                  <w:marRight w:val="0"/>
                  <w:marTop w:val="0"/>
                  <w:marBottom w:val="0"/>
                  <w:divBdr>
                    <w:top w:val="single" w:sz="2" w:space="0" w:color="272725"/>
                    <w:left w:val="single" w:sz="2" w:space="0" w:color="272725"/>
                    <w:bottom w:val="single" w:sz="2" w:space="0" w:color="272725"/>
                    <w:right w:val="single" w:sz="2" w:space="0" w:color="272725"/>
                  </w:divBdr>
                  <w:divsChild>
                    <w:div w:id="1580946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272725"/>
                        <w:left w:val="single" w:sz="2" w:space="12" w:color="272725"/>
                        <w:bottom w:val="single" w:sz="2" w:space="12" w:color="272725"/>
                        <w:right w:val="single" w:sz="2" w:space="12" w:color="272725"/>
                      </w:divBdr>
                    </w:div>
                  </w:divsChild>
                </w:div>
              </w:divsChild>
            </w:div>
            <w:div w:id="965431673">
              <w:marLeft w:val="0"/>
              <w:marRight w:val="0"/>
              <w:marTop w:val="0"/>
              <w:marBottom w:val="0"/>
              <w:divBdr>
                <w:top w:val="single" w:sz="2" w:space="0" w:color="272725"/>
                <w:left w:val="single" w:sz="2" w:space="0" w:color="272725"/>
                <w:bottom w:val="single" w:sz="2" w:space="0" w:color="272725"/>
                <w:right w:val="single" w:sz="2" w:space="0" w:color="272725"/>
              </w:divBdr>
              <w:divsChild>
                <w:div w:id="1241401480">
                  <w:marLeft w:val="0"/>
                  <w:marRight w:val="0"/>
                  <w:marTop w:val="0"/>
                  <w:marBottom w:val="0"/>
                  <w:divBdr>
                    <w:top w:val="single" w:sz="2" w:space="0" w:color="272725"/>
                    <w:left w:val="single" w:sz="2" w:space="0" w:color="272725"/>
                    <w:bottom w:val="single" w:sz="2" w:space="0" w:color="272725"/>
                    <w:right w:val="single" w:sz="2" w:space="0" w:color="272725"/>
                  </w:divBdr>
                  <w:divsChild>
                    <w:div w:id="1052536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272725"/>
                        <w:left w:val="single" w:sz="2" w:space="12" w:color="272725"/>
                        <w:bottom w:val="single" w:sz="2" w:space="12" w:color="272725"/>
                        <w:right w:val="single" w:sz="2" w:space="12" w:color="272725"/>
                      </w:divBdr>
                    </w:div>
                  </w:divsChild>
                </w:div>
              </w:divsChild>
            </w:div>
          </w:divsChild>
        </w:div>
      </w:divsChild>
    </w:div>
    <w:div w:id="17492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6065">
          <w:marLeft w:val="0"/>
          <w:marRight w:val="0"/>
          <w:marTop w:val="0"/>
          <w:marBottom w:val="0"/>
          <w:divBdr>
            <w:top w:val="single" w:sz="2" w:space="0" w:color="272725"/>
            <w:left w:val="single" w:sz="2" w:space="0" w:color="272725"/>
            <w:bottom w:val="single" w:sz="2" w:space="0" w:color="272725"/>
            <w:right w:val="single" w:sz="2" w:space="0" w:color="272725"/>
          </w:divBdr>
          <w:divsChild>
            <w:div w:id="1770588960">
              <w:marLeft w:val="0"/>
              <w:marRight w:val="0"/>
              <w:marTop w:val="0"/>
              <w:marBottom w:val="0"/>
              <w:divBdr>
                <w:top w:val="single" w:sz="2" w:space="0" w:color="272725"/>
                <w:left w:val="single" w:sz="2" w:space="0" w:color="272725"/>
                <w:bottom w:val="single" w:sz="2" w:space="0" w:color="272725"/>
                <w:right w:val="single" w:sz="2" w:space="0" w:color="272725"/>
              </w:divBdr>
              <w:divsChild>
                <w:div w:id="383605946">
                  <w:marLeft w:val="0"/>
                  <w:marRight w:val="0"/>
                  <w:marTop w:val="0"/>
                  <w:marBottom w:val="0"/>
                  <w:divBdr>
                    <w:top w:val="single" w:sz="2" w:space="0" w:color="272725"/>
                    <w:left w:val="single" w:sz="2" w:space="0" w:color="272725"/>
                    <w:bottom w:val="single" w:sz="2" w:space="0" w:color="272725"/>
                    <w:right w:val="single" w:sz="2" w:space="0" w:color="272725"/>
                  </w:divBdr>
                  <w:divsChild>
                    <w:div w:id="91054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272725"/>
                        <w:left w:val="single" w:sz="2" w:space="12" w:color="272725"/>
                        <w:bottom w:val="single" w:sz="2" w:space="12" w:color="272725"/>
                        <w:right w:val="single" w:sz="2" w:space="12" w:color="272725"/>
                      </w:divBdr>
                    </w:div>
                  </w:divsChild>
                </w:div>
              </w:divsChild>
            </w:div>
            <w:div w:id="1771272551">
              <w:marLeft w:val="0"/>
              <w:marRight w:val="0"/>
              <w:marTop w:val="0"/>
              <w:marBottom w:val="0"/>
              <w:divBdr>
                <w:top w:val="single" w:sz="2" w:space="0" w:color="272725"/>
                <w:left w:val="single" w:sz="2" w:space="0" w:color="272725"/>
                <w:bottom w:val="single" w:sz="2" w:space="0" w:color="272725"/>
                <w:right w:val="single" w:sz="2" w:space="0" w:color="272725"/>
              </w:divBdr>
              <w:divsChild>
                <w:div w:id="1918318328">
                  <w:marLeft w:val="0"/>
                  <w:marRight w:val="0"/>
                  <w:marTop w:val="0"/>
                  <w:marBottom w:val="0"/>
                  <w:divBdr>
                    <w:top w:val="single" w:sz="2" w:space="0" w:color="272725"/>
                    <w:left w:val="single" w:sz="2" w:space="0" w:color="272725"/>
                    <w:bottom w:val="single" w:sz="2" w:space="0" w:color="272725"/>
                    <w:right w:val="single" w:sz="2" w:space="0" w:color="272725"/>
                  </w:divBdr>
                  <w:divsChild>
                    <w:div w:id="30694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272725"/>
                        <w:left w:val="single" w:sz="2" w:space="12" w:color="272725"/>
                        <w:bottom w:val="single" w:sz="2" w:space="12" w:color="272725"/>
                        <w:right w:val="single" w:sz="2" w:space="12" w:color="272725"/>
                      </w:divBdr>
                    </w:div>
                  </w:divsChild>
                </w:div>
              </w:divsChild>
            </w:div>
            <w:div w:id="1371372473">
              <w:marLeft w:val="0"/>
              <w:marRight w:val="0"/>
              <w:marTop w:val="0"/>
              <w:marBottom w:val="0"/>
              <w:divBdr>
                <w:top w:val="single" w:sz="2" w:space="0" w:color="272725"/>
                <w:left w:val="single" w:sz="2" w:space="0" w:color="272725"/>
                <w:bottom w:val="single" w:sz="2" w:space="0" w:color="272725"/>
                <w:right w:val="single" w:sz="2" w:space="0" w:color="272725"/>
              </w:divBdr>
              <w:divsChild>
                <w:div w:id="386925627">
                  <w:marLeft w:val="0"/>
                  <w:marRight w:val="0"/>
                  <w:marTop w:val="0"/>
                  <w:marBottom w:val="0"/>
                  <w:divBdr>
                    <w:top w:val="single" w:sz="2" w:space="0" w:color="272725"/>
                    <w:left w:val="single" w:sz="2" w:space="0" w:color="272725"/>
                    <w:bottom w:val="single" w:sz="2" w:space="0" w:color="272725"/>
                    <w:right w:val="single" w:sz="2" w:space="0" w:color="272725"/>
                  </w:divBdr>
                  <w:divsChild>
                    <w:div w:id="73014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272725"/>
                        <w:left w:val="single" w:sz="2" w:space="12" w:color="272725"/>
                        <w:bottom w:val="single" w:sz="2" w:space="12" w:color="272725"/>
                        <w:right w:val="single" w:sz="2" w:space="12" w:color="272725"/>
                      </w:divBdr>
                    </w:div>
                  </w:divsChild>
                </w:div>
              </w:divsChild>
            </w:div>
            <w:div w:id="396245422">
              <w:marLeft w:val="0"/>
              <w:marRight w:val="0"/>
              <w:marTop w:val="0"/>
              <w:marBottom w:val="0"/>
              <w:divBdr>
                <w:top w:val="single" w:sz="2" w:space="0" w:color="272725"/>
                <w:left w:val="single" w:sz="2" w:space="0" w:color="272725"/>
                <w:bottom w:val="single" w:sz="2" w:space="0" w:color="272725"/>
                <w:right w:val="single" w:sz="2" w:space="0" w:color="272725"/>
              </w:divBdr>
              <w:divsChild>
                <w:div w:id="716856270">
                  <w:marLeft w:val="0"/>
                  <w:marRight w:val="0"/>
                  <w:marTop w:val="0"/>
                  <w:marBottom w:val="0"/>
                  <w:divBdr>
                    <w:top w:val="single" w:sz="2" w:space="0" w:color="272725"/>
                    <w:left w:val="single" w:sz="2" w:space="0" w:color="272725"/>
                    <w:bottom w:val="single" w:sz="2" w:space="0" w:color="272725"/>
                    <w:right w:val="single" w:sz="2" w:space="0" w:color="272725"/>
                  </w:divBdr>
                  <w:divsChild>
                    <w:div w:id="1203713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272725"/>
                        <w:left w:val="single" w:sz="2" w:space="12" w:color="272725"/>
                        <w:bottom w:val="single" w:sz="2" w:space="12" w:color="272725"/>
                        <w:right w:val="single" w:sz="2" w:space="12" w:color="272725"/>
                      </w:divBdr>
                    </w:div>
                  </w:divsChild>
                </w:div>
              </w:divsChild>
            </w:div>
          </w:divsChild>
        </w:div>
        <w:div w:id="1178422904">
          <w:marLeft w:val="0"/>
          <w:marRight w:val="0"/>
          <w:marTop w:val="0"/>
          <w:marBottom w:val="0"/>
          <w:divBdr>
            <w:top w:val="single" w:sz="2" w:space="0" w:color="272725"/>
            <w:left w:val="single" w:sz="2" w:space="0" w:color="272725"/>
            <w:bottom w:val="single" w:sz="2" w:space="0" w:color="272725"/>
            <w:right w:val="single" w:sz="2" w:space="0" w:color="272725"/>
          </w:divBdr>
          <w:divsChild>
            <w:div w:id="653988445">
              <w:marLeft w:val="0"/>
              <w:marRight w:val="0"/>
              <w:marTop w:val="0"/>
              <w:marBottom w:val="0"/>
              <w:divBdr>
                <w:top w:val="single" w:sz="2" w:space="0" w:color="272725"/>
                <w:left w:val="single" w:sz="2" w:space="0" w:color="272725"/>
                <w:bottom w:val="single" w:sz="2" w:space="0" w:color="272725"/>
                <w:right w:val="single" w:sz="2" w:space="0" w:color="272725"/>
              </w:divBdr>
              <w:divsChild>
                <w:div w:id="546920488">
                  <w:marLeft w:val="0"/>
                  <w:marRight w:val="0"/>
                  <w:marTop w:val="0"/>
                  <w:marBottom w:val="0"/>
                  <w:divBdr>
                    <w:top w:val="single" w:sz="2" w:space="0" w:color="272725"/>
                    <w:left w:val="single" w:sz="2" w:space="0" w:color="272725"/>
                    <w:bottom w:val="single" w:sz="2" w:space="0" w:color="272725"/>
                    <w:right w:val="single" w:sz="2" w:space="0" w:color="272725"/>
                  </w:divBdr>
                  <w:divsChild>
                    <w:div w:id="1808162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272725"/>
                        <w:left w:val="single" w:sz="2" w:space="12" w:color="272725"/>
                        <w:bottom w:val="single" w:sz="2" w:space="12" w:color="272725"/>
                        <w:right w:val="single" w:sz="2" w:space="12" w:color="272725"/>
                      </w:divBdr>
                    </w:div>
                  </w:divsChild>
                </w:div>
              </w:divsChild>
            </w:div>
            <w:div w:id="1938054550">
              <w:marLeft w:val="0"/>
              <w:marRight w:val="0"/>
              <w:marTop w:val="0"/>
              <w:marBottom w:val="0"/>
              <w:divBdr>
                <w:top w:val="single" w:sz="2" w:space="0" w:color="272725"/>
                <w:left w:val="single" w:sz="2" w:space="0" w:color="272725"/>
                <w:bottom w:val="single" w:sz="2" w:space="0" w:color="272725"/>
                <w:right w:val="single" w:sz="2" w:space="0" w:color="272725"/>
              </w:divBdr>
              <w:divsChild>
                <w:div w:id="2001036762">
                  <w:marLeft w:val="0"/>
                  <w:marRight w:val="0"/>
                  <w:marTop w:val="0"/>
                  <w:marBottom w:val="0"/>
                  <w:divBdr>
                    <w:top w:val="single" w:sz="2" w:space="0" w:color="272725"/>
                    <w:left w:val="single" w:sz="2" w:space="0" w:color="272725"/>
                    <w:bottom w:val="single" w:sz="2" w:space="0" w:color="272725"/>
                    <w:right w:val="single" w:sz="2" w:space="0" w:color="272725"/>
                  </w:divBdr>
                  <w:divsChild>
                    <w:div w:id="2113208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272725"/>
                        <w:left w:val="single" w:sz="2" w:space="12" w:color="272725"/>
                        <w:bottom w:val="single" w:sz="2" w:space="12" w:color="272725"/>
                        <w:right w:val="single" w:sz="2" w:space="12" w:color="272725"/>
                      </w:divBdr>
                    </w:div>
                  </w:divsChild>
                </w:div>
              </w:divsChild>
            </w:div>
            <w:div w:id="765345468">
              <w:marLeft w:val="0"/>
              <w:marRight w:val="0"/>
              <w:marTop w:val="0"/>
              <w:marBottom w:val="0"/>
              <w:divBdr>
                <w:top w:val="single" w:sz="2" w:space="0" w:color="272725"/>
                <w:left w:val="single" w:sz="2" w:space="0" w:color="272725"/>
                <w:bottom w:val="single" w:sz="2" w:space="0" w:color="272725"/>
                <w:right w:val="single" w:sz="2" w:space="0" w:color="272725"/>
              </w:divBdr>
              <w:divsChild>
                <w:div w:id="1058015754">
                  <w:marLeft w:val="0"/>
                  <w:marRight w:val="0"/>
                  <w:marTop w:val="0"/>
                  <w:marBottom w:val="0"/>
                  <w:divBdr>
                    <w:top w:val="single" w:sz="2" w:space="0" w:color="272725"/>
                    <w:left w:val="single" w:sz="2" w:space="0" w:color="272725"/>
                    <w:bottom w:val="single" w:sz="2" w:space="0" w:color="272725"/>
                    <w:right w:val="single" w:sz="2" w:space="0" w:color="272725"/>
                  </w:divBdr>
                  <w:divsChild>
                    <w:div w:id="1822697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272725"/>
                        <w:left w:val="single" w:sz="2" w:space="12" w:color="272725"/>
                        <w:bottom w:val="single" w:sz="2" w:space="12" w:color="272725"/>
                        <w:right w:val="single" w:sz="2" w:space="12" w:color="272725"/>
                      </w:divBdr>
                    </w:div>
                  </w:divsChild>
                </w:div>
              </w:divsChild>
            </w:div>
            <w:div w:id="1974290791">
              <w:marLeft w:val="0"/>
              <w:marRight w:val="0"/>
              <w:marTop w:val="0"/>
              <w:marBottom w:val="0"/>
              <w:divBdr>
                <w:top w:val="single" w:sz="2" w:space="0" w:color="272725"/>
                <w:left w:val="single" w:sz="2" w:space="0" w:color="272725"/>
                <w:bottom w:val="single" w:sz="2" w:space="0" w:color="272725"/>
                <w:right w:val="single" w:sz="2" w:space="0" w:color="272725"/>
              </w:divBdr>
              <w:divsChild>
                <w:div w:id="1839496704">
                  <w:marLeft w:val="0"/>
                  <w:marRight w:val="0"/>
                  <w:marTop w:val="0"/>
                  <w:marBottom w:val="0"/>
                  <w:divBdr>
                    <w:top w:val="single" w:sz="2" w:space="0" w:color="272725"/>
                    <w:left w:val="single" w:sz="2" w:space="0" w:color="272725"/>
                    <w:bottom w:val="single" w:sz="2" w:space="0" w:color="272725"/>
                    <w:right w:val="single" w:sz="2" w:space="0" w:color="272725"/>
                  </w:divBdr>
                  <w:divsChild>
                    <w:div w:id="292444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272725"/>
                        <w:left w:val="single" w:sz="2" w:space="12" w:color="272725"/>
                        <w:bottom w:val="single" w:sz="2" w:space="12" w:color="272725"/>
                        <w:right w:val="single" w:sz="2" w:space="12" w:color="272725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2302</Words>
  <Characters>13128</Characters>
  <Application>Microsoft Office Word</Application>
  <DocSecurity>0</DocSecurity>
  <Lines>109</Lines>
  <Paragraphs>30</Paragraphs>
  <ScaleCrop>false</ScaleCrop>
  <Company/>
  <LinksUpToDate>false</LinksUpToDate>
  <CharactersWithSpaces>15400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Kadam</dc:creator>
  <cp:keywords/>
  <dc:description/>
  <cp:lastModifiedBy>Sandesh Kadam</cp:lastModifiedBy>
  <cp:revision>2</cp:revision>
  <dcterms:created xsi:type="dcterms:W3CDTF">2025-06-28T20:21:00Z</dcterms:created>
  <dcterms:modified xsi:type="dcterms:W3CDTF">2025-06-28T20:21:00Z</dcterms:modified>
</cp:coreProperties>
</file>